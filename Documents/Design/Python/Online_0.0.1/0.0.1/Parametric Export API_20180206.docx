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5108A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E2E2E"/>
          <w:sz w:val="56"/>
          <w:szCs w:val="56"/>
        </w:rPr>
      </w:pPr>
      <w:r>
        <w:rPr>
          <w:rFonts w:ascii="Helvetica Neue" w:hAnsi="Helvetica Neue" w:cs="Helvetica Neue"/>
          <w:color w:val="2E2E2E"/>
          <w:sz w:val="56"/>
          <w:szCs w:val="56"/>
        </w:rPr>
        <w:t>Parametric Export API</w:t>
      </w:r>
    </w:p>
    <w:p w14:paraId="01A85D25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color w:val="2E2E2E"/>
          <w:sz w:val="28"/>
          <w:szCs w:val="28"/>
        </w:rPr>
        <w:t>BEGIN sidebar box 'More Like This'</w:t>
      </w:r>
    </w:p>
    <w:p w14:paraId="330A1435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color w:val="878787"/>
        </w:rPr>
        <w:t>Similar Pages</w:t>
      </w:r>
    </w:p>
    <w:p w14:paraId="24B5FED6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color w:val="2E2E2E"/>
          <w:sz w:val="28"/>
          <w:szCs w:val="28"/>
        </w:rPr>
        <w:t>END sidebar box 'More Like This'</w:t>
      </w:r>
    </w:p>
    <w:p w14:paraId="74FE24F4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color w:val="2E2E2E"/>
          <w:sz w:val="28"/>
          <w:szCs w:val="28"/>
        </w:rPr>
        <w:t>BEGIN sidebar box 'Incoming Links'</w:t>
      </w:r>
    </w:p>
    <w:p w14:paraId="54DC9897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color w:val="878787"/>
        </w:rPr>
        <w:t>Incoming Links</w:t>
      </w:r>
    </w:p>
    <w:p w14:paraId="2DD6C953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color w:val="2E2E2E"/>
          <w:sz w:val="28"/>
          <w:szCs w:val="28"/>
        </w:rPr>
        <w:t>END sidebar box 'Incoming Links'</w:t>
      </w:r>
    </w:p>
    <w:p w14:paraId="23F64148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E2E2E"/>
          <w:sz w:val="28"/>
          <w:szCs w:val="28"/>
        </w:rPr>
      </w:pPr>
    </w:p>
    <w:p w14:paraId="39332F9D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color w:val="878787"/>
        </w:rPr>
        <w:t>Actions</w:t>
      </w:r>
    </w:p>
    <w:p w14:paraId="7BB6664F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E2E2E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E2E2E"/>
          <w:sz w:val="28"/>
          <w:szCs w:val="28"/>
        </w:rPr>
        <w:t>/.j</w:t>
      </w:r>
      <w:proofErr w:type="gramEnd"/>
      <w:r>
        <w:rPr>
          <w:rFonts w:ascii="Helvetica Neue" w:hAnsi="Helvetica Neue" w:cs="Helvetica Neue"/>
          <w:color w:val="2E2E2E"/>
          <w:sz w:val="28"/>
          <w:szCs w:val="28"/>
        </w:rPr>
        <w:t>-box-actions</w:t>
      </w:r>
    </w:p>
    <w:p w14:paraId="1F7FE175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color w:val="787878"/>
          <w:sz w:val="28"/>
          <w:szCs w:val="28"/>
        </w:rPr>
        <w:t xml:space="preserve">Created by </w:t>
      </w:r>
      <w:hyperlink r:id="rId5" w:history="1">
        <w:r>
          <w:rPr>
            <w:rFonts w:ascii="Helvetica Neue" w:hAnsi="Helvetica Neue" w:cs="Helvetica Neue"/>
            <w:color w:val="7CA2D8"/>
            <w:sz w:val="28"/>
            <w:szCs w:val="28"/>
          </w:rPr>
          <w:t>Brent Austin</w:t>
        </w:r>
      </w:hyperlink>
      <w:r>
        <w:rPr>
          <w:rFonts w:ascii="Helvetica Neue" w:hAnsi="Helvetica Neue" w:cs="Helvetica Neue"/>
          <w:color w:val="787878"/>
          <w:sz w:val="28"/>
          <w:szCs w:val="28"/>
        </w:rPr>
        <w:t xml:space="preserve"> on Aug 23, 2017 11:59 AM. Last modified by </w:t>
      </w:r>
      <w:hyperlink r:id="rId6" w:history="1">
        <w:r>
          <w:rPr>
            <w:rFonts w:ascii="Helvetica Neue" w:hAnsi="Helvetica Neue" w:cs="Helvetica Neue"/>
            <w:color w:val="7CA2D8"/>
            <w:sz w:val="28"/>
            <w:szCs w:val="28"/>
          </w:rPr>
          <w:t>Swathi Appasani</w:t>
        </w:r>
      </w:hyperlink>
      <w:r>
        <w:rPr>
          <w:rFonts w:ascii="Helvetica Neue" w:hAnsi="Helvetica Neue" w:cs="Helvetica Neue"/>
          <w:color w:val="787878"/>
          <w:sz w:val="28"/>
          <w:szCs w:val="28"/>
        </w:rPr>
        <w:t xml:space="preserve"> on Jan 29, 2018 8:29 AM. Visible to 219 employees.</w:t>
      </w:r>
    </w:p>
    <w:p w14:paraId="07F9099E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color w:val="2E2E2E"/>
          <w:sz w:val="28"/>
          <w:szCs w:val="28"/>
        </w:rPr>
        <w:t>UI-Extensions (if any) [DocumentBodyStart:5f496757-2d50-4fed-afa7-eac26decbb9d]</w:t>
      </w:r>
    </w:p>
    <w:p w14:paraId="77F2AA24" w14:textId="77777777" w:rsidR="005D683B" w:rsidRDefault="005D683B" w:rsidP="005D683B">
      <w:pPr>
        <w:widowControl w:val="0"/>
        <w:autoSpaceDE w:val="0"/>
        <w:autoSpaceDN w:val="0"/>
        <w:adjustRightInd w:val="0"/>
        <w:ind w:left="40" w:hanging="4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Times" w:hAnsi="Times" w:cs="Times"/>
          <w:color w:val="2E2E2E"/>
          <w:sz w:val="26"/>
          <w:szCs w:val="26"/>
        </w:rPr>
        <w:t xml:space="preserve">The Parametric Export endpoint allows you to submit a task to generate a CSV file containing parametric data, similar to the PFA exports in PDCA. A secondary endpoint exists to check the status of the task. </w:t>
      </w:r>
    </w:p>
    <w:p w14:paraId="33762CAD" w14:textId="77777777" w:rsidR="005D683B" w:rsidRDefault="005D683B" w:rsidP="005D683B">
      <w:pPr>
        <w:widowControl w:val="0"/>
        <w:autoSpaceDE w:val="0"/>
        <w:autoSpaceDN w:val="0"/>
        <w:adjustRightInd w:val="0"/>
        <w:ind w:left="40" w:hanging="40"/>
        <w:rPr>
          <w:rFonts w:ascii="Times" w:hAnsi="Times" w:cs="Times"/>
          <w:sz w:val="28"/>
          <w:szCs w:val="28"/>
        </w:rPr>
      </w:pPr>
    </w:p>
    <w:p w14:paraId="579CBD97" w14:textId="77777777" w:rsidR="005D683B" w:rsidRDefault="005D683B" w:rsidP="005D683B">
      <w:pPr>
        <w:widowControl w:val="0"/>
        <w:autoSpaceDE w:val="0"/>
        <w:autoSpaceDN w:val="0"/>
        <w:adjustRightInd w:val="0"/>
        <w:ind w:left="40" w:hanging="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color w:val="2E2E2E"/>
          <w:sz w:val="32"/>
          <w:szCs w:val="32"/>
        </w:rPr>
        <w:t>URLS</w:t>
      </w:r>
    </w:p>
    <w:p w14:paraId="33223468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bCs/>
          <w:color w:val="2E2E2E"/>
          <w:sz w:val="26"/>
          <w:szCs w:val="26"/>
        </w:rPr>
        <w:t>Development</w:t>
      </w:r>
      <w:r>
        <w:rPr>
          <w:rFonts w:ascii="Times" w:hAnsi="Times" w:cs="Times"/>
          <w:color w:val="2E2E2E"/>
          <w:sz w:val="26"/>
          <w:szCs w:val="26"/>
        </w:rPr>
        <w:t xml:space="preserve"> » </w:t>
      </w:r>
      <w:hyperlink r:id="rId7" w:history="1">
        <w:r>
          <w:rPr>
            <w:rFonts w:ascii="Times" w:hAnsi="Times" w:cs="Times"/>
            <w:color w:val="2B62BB"/>
            <w:sz w:val="26"/>
            <w:szCs w:val="26"/>
          </w:rPr>
          <w:t>https://mop-dev.corp.apple.com</w:t>
        </w:r>
      </w:hyperlink>
    </w:p>
    <w:p w14:paraId="4241387F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bCs/>
          <w:color w:val="2E2E2E"/>
          <w:sz w:val="26"/>
          <w:szCs w:val="26"/>
        </w:rPr>
        <w:t>PROD</w:t>
      </w:r>
      <w:r>
        <w:rPr>
          <w:rFonts w:ascii="Times" w:hAnsi="Times" w:cs="Times"/>
          <w:color w:val="2E2E2E"/>
          <w:sz w:val="26"/>
          <w:szCs w:val="26"/>
        </w:rPr>
        <w:t xml:space="preserve"> » </w:t>
      </w:r>
      <w:hyperlink r:id="rId8" w:history="1">
        <w:r>
          <w:rPr>
            <w:rFonts w:ascii="Times" w:hAnsi="Times" w:cs="Times"/>
            <w:color w:val="2B62BB"/>
            <w:sz w:val="26"/>
            <w:szCs w:val="26"/>
          </w:rPr>
          <w:t>https://manufacturing.apple.com</w:t>
        </w:r>
      </w:hyperlink>
      <w:r>
        <w:rPr>
          <w:rFonts w:ascii="Times" w:hAnsi="Times" w:cs="Times"/>
          <w:color w:val="2E2E2E"/>
          <w:sz w:val="26"/>
          <w:szCs w:val="26"/>
        </w:rPr>
        <w:t xml:space="preserve"> </w:t>
      </w:r>
      <w:r>
        <w:rPr>
          <w:rFonts w:ascii="Times" w:hAnsi="Times" w:cs="Times"/>
          <w:b/>
          <w:bCs/>
          <w:color w:val="2059E9"/>
          <w:sz w:val="26"/>
          <w:szCs w:val="26"/>
        </w:rPr>
        <w:t>(NEW)</w:t>
      </w:r>
    </w:p>
    <w:p w14:paraId="5B213B40" w14:textId="77777777" w:rsidR="005D683B" w:rsidRDefault="005D683B" w:rsidP="005D683B">
      <w:pPr>
        <w:widowControl w:val="0"/>
        <w:autoSpaceDE w:val="0"/>
        <w:autoSpaceDN w:val="0"/>
        <w:adjustRightInd w:val="0"/>
        <w:ind w:left="40" w:hanging="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color w:val="2E2E2E"/>
          <w:sz w:val="32"/>
          <w:szCs w:val="32"/>
        </w:rPr>
        <w:t>Submit Task (Post)</w:t>
      </w:r>
    </w:p>
    <w:p w14:paraId="24EADB4C" w14:textId="77777777" w:rsidR="005D683B" w:rsidRDefault="005D683B" w:rsidP="005D683B">
      <w:pPr>
        <w:widowControl w:val="0"/>
        <w:autoSpaceDE w:val="0"/>
        <w:autoSpaceDN w:val="0"/>
        <w:adjustRightInd w:val="0"/>
        <w:ind w:left="40" w:hanging="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color w:val="2E2E2E"/>
          <w:sz w:val="26"/>
          <w:szCs w:val="26"/>
        </w:rPr>
        <w:t>{base_url}/integrationservices.api/v1/submit-parametric-export</w:t>
      </w:r>
    </w:p>
    <w:p w14:paraId="60EBAC4D" w14:textId="77777777" w:rsidR="005D683B" w:rsidRDefault="005D683B" w:rsidP="005D683B">
      <w:pPr>
        <w:widowControl w:val="0"/>
        <w:autoSpaceDE w:val="0"/>
        <w:autoSpaceDN w:val="0"/>
        <w:adjustRightInd w:val="0"/>
        <w:ind w:left="40" w:hanging="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color w:val="2E2E2E"/>
          <w:sz w:val="32"/>
          <w:szCs w:val="32"/>
        </w:rPr>
        <w:t>Get task status (GET)</w:t>
      </w:r>
    </w:p>
    <w:p w14:paraId="4C3E00EE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color w:val="2E2E2E"/>
          <w:sz w:val="26"/>
          <w:szCs w:val="26"/>
        </w:rPr>
        <w:t>{base_url}/integrationservices.api/v1/task/{task-id}</w:t>
      </w:r>
    </w:p>
    <w:p w14:paraId="01B68714" w14:textId="77777777" w:rsidR="005D683B" w:rsidRDefault="005D683B" w:rsidP="005D683B">
      <w:pPr>
        <w:widowControl w:val="0"/>
        <w:autoSpaceDE w:val="0"/>
        <w:autoSpaceDN w:val="0"/>
        <w:adjustRightInd w:val="0"/>
        <w:ind w:left="40" w:hanging="40"/>
        <w:rPr>
          <w:rFonts w:ascii="Times" w:hAnsi="Times" w:cs="Times"/>
          <w:sz w:val="28"/>
          <w:szCs w:val="28"/>
        </w:rPr>
      </w:pPr>
    </w:p>
    <w:p w14:paraId="5268AADC" w14:textId="77777777" w:rsidR="005D683B" w:rsidRDefault="005D683B" w:rsidP="005D683B">
      <w:pPr>
        <w:widowControl w:val="0"/>
        <w:autoSpaceDE w:val="0"/>
        <w:autoSpaceDN w:val="0"/>
        <w:adjustRightInd w:val="0"/>
        <w:ind w:left="40" w:hanging="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color w:val="2E2E2E"/>
          <w:sz w:val="32"/>
          <w:szCs w:val="32"/>
        </w:rPr>
        <w:t>Notes</w:t>
      </w:r>
    </w:p>
    <w:p w14:paraId="146F944A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color w:val="2E2E2E"/>
          <w:sz w:val="28"/>
          <w:szCs w:val="28"/>
        </w:rPr>
        <w:t>09/08</w:t>
      </w:r>
    </w:p>
    <w:p w14:paraId="1798A79D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color w:val="2E2E2E"/>
          <w:sz w:val="28"/>
          <w:szCs w:val="28"/>
        </w:rPr>
        <w:t>For testing, please use all keys, even if submitted as empty. We are experiencing a few issues where if a key is not listed in the payload, it will error out after being accepted as a task.</w:t>
      </w:r>
    </w:p>
    <w:p w14:paraId="5662E583" w14:textId="77777777" w:rsidR="005D683B" w:rsidRDefault="005D683B" w:rsidP="005D683B">
      <w:pPr>
        <w:widowControl w:val="0"/>
        <w:autoSpaceDE w:val="0"/>
        <w:autoSpaceDN w:val="0"/>
        <w:adjustRightInd w:val="0"/>
        <w:ind w:left="40" w:hanging="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color w:val="2E2E2E"/>
          <w:sz w:val="32"/>
          <w:szCs w:val="32"/>
        </w:rPr>
        <w:t>Known Issues </w:t>
      </w:r>
    </w:p>
    <w:p w14:paraId="2B0BA443" w14:textId="77777777" w:rsidR="005D683B" w:rsidRDefault="005D683B" w:rsidP="005D683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color w:val="2E2E2E"/>
          <w:sz w:val="28"/>
          <w:szCs w:val="28"/>
        </w:rPr>
        <w:t>Downloading files</w:t>
      </w:r>
    </w:p>
    <w:p w14:paraId="78A977BA" w14:textId="77777777" w:rsidR="005D683B" w:rsidRDefault="005D683B" w:rsidP="005D683B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strike/>
          <w:color w:val="2E2E2E"/>
          <w:sz w:val="28"/>
          <w:szCs w:val="28"/>
        </w:rPr>
        <w:t xml:space="preserve">We are currently experiencing issues with being able to download files. We are actively working on this. </w:t>
      </w:r>
      <w:r>
        <w:rPr>
          <w:rFonts w:ascii="Helvetica Neue" w:hAnsi="Helvetica Neue" w:cs="Helvetica Neue"/>
          <w:b/>
          <w:bCs/>
          <w:strike/>
          <w:color w:val="2E2E2E"/>
          <w:sz w:val="28"/>
          <w:szCs w:val="28"/>
        </w:rPr>
        <w:t>(8/29)</w:t>
      </w:r>
    </w:p>
    <w:p w14:paraId="18630F29" w14:textId="77777777" w:rsidR="005D683B" w:rsidRDefault="005D683B" w:rsidP="005D683B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color w:val="2E2E2E"/>
          <w:sz w:val="28"/>
          <w:szCs w:val="28"/>
        </w:rPr>
        <w:t xml:space="preserve">UAT currently has limited resources, and we have experienced issues with downloading larger files and processing all jobs. Hardware resources will be added beginning of October to </w:t>
      </w:r>
      <w:r>
        <w:rPr>
          <w:rFonts w:ascii="Helvetica Neue" w:hAnsi="Helvetica Neue" w:cs="Helvetica Neue"/>
          <w:color w:val="2E2E2E"/>
          <w:sz w:val="28"/>
          <w:szCs w:val="28"/>
        </w:rPr>
        <w:lastRenderedPageBreak/>
        <w:t xml:space="preserve">help alleviate. </w:t>
      </w:r>
      <w:r>
        <w:rPr>
          <w:rFonts w:ascii="Helvetica Neue" w:hAnsi="Helvetica Neue" w:cs="Helvetica Neue"/>
          <w:b/>
          <w:bCs/>
          <w:color w:val="2E2E2E"/>
          <w:sz w:val="28"/>
          <w:szCs w:val="28"/>
        </w:rPr>
        <w:t>(9/8)</w:t>
      </w:r>
    </w:p>
    <w:p w14:paraId="2B4963A6" w14:textId="77777777" w:rsidR="005D683B" w:rsidRDefault="005D683B" w:rsidP="005D683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color w:val="2E2E2E"/>
          <w:sz w:val="28"/>
          <w:szCs w:val="28"/>
        </w:rPr>
        <w:t>OverlayVersion issues</w:t>
      </w:r>
    </w:p>
    <w:p w14:paraId="3980A348" w14:textId="77777777" w:rsidR="005D683B" w:rsidRDefault="005D683B" w:rsidP="005D683B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strike/>
          <w:color w:val="2E2E2E"/>
          <w:sz w:val="28"/>
          <w:szCs w:val="28"/>
        </w:rPr>
        <w:t>If overlayVersion is currently omitted, the job will fail. We will correct this next week.</w:t>
      </w:r>
      <w:r>
        <w:rPr>
          <w:rFonts w:ascii="Helvetica Neue" w:hAnsi="Helvetica Neue" w:cs="Helvetica Neue"/>
          <w:b/>
          <w:bCs/>
          <w:strike/>
          <w:color w:val="2E2E2E"/>
          <w:sz w:val="28"/>
          <w:szCs w:val="28"/>
        </w:rPr>
        <w:t xml:space="preserve"> (9/8)</w:t>
      </w:r>
    </w:p>
    <w:p w14:paraId="1704E20B" w14:textId="77777777" w:rsidR="005D683B" w:rsidRDefault="005D683B" w:rsidP="005D683B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color w:val="2E2E2E"/>
          <w:sz w:val="28"/>
          <w:szCs w:val="28"/>
        </w:rPr>
        <w:t xml:space="preserve">For current usage, provide all keys, even if the value is empty [], as we have experienced issues in the backend processing with missing keys as well as in the UI. </w:t>
      </w:r>
    </w:p>
    <w:p w14:paraId="31606E27" w14:textId="77777777" w:rsidR="005D683B" w:rsidRDefault="005D683B" w:rsidP="005D683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color w:val="2E2E2E"/>
          <w:sz w:val="28"/>
          <w:szCs w:val="28"/>
        </w:rPr>
        <w:t>No Data Found</w:t>
      </w:r>
    </w:p>
    <w:p w14:paraId="5B6EA3CF" w14:textId="77777777" w:rsidR="005D683B" w:rsidRDefault="005D683B" w:rsidP="005D683B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strike/>
          <w:color w:val="2E2E2E"/>
          <w:sz w:val="28"/>
          <w:szCs w:val="28"/>
        </w:rPr>
        <w:t xml:space="preserve">If a task is submitted that does not </w:t>
      </w:r>
      <w:proofErr w:type="gramStart"/>
      <w:r>
        <w:rPr>
          <w:rFonts w:ascii="Helvetica Neue" w:hAnsi="Helvetica Neue" w:cs="Helvetica Neue"/>
          <w:strike/>
          <w:color w:val="2E2E2E"/>
          <w:sz w:val="28"/>
          <w:szCs w:val="28"/>
        </w:rPr>
        <w:t>generated</w:t>
      </w:r>
      <w:proofErr w:type="gramEnd"/>
      <w:r>
        <w:rPr>
          <w:rFonts w:ascii="Helvetica Neue" w:hAnsi="Helvetica Neue" w:cs="Helvetica Neue"/>
          <w:strike/>
          <w:color w:val="2E2E2E"/>
          <w:sz w:val="28"/>
          <w:szCs w:val="28"/>
        </w:rPr>
        <w:t xml:space="preserve"> any results, it is currently failing with status 8. After next week, a file will be generated stating no data was found. </w:t>
      </w:r>
      <w:r>
        <w:rPr>
          <w:rFonts w:ascii="Helvetica Neue" w:hAnsi="Helvetica Neue" w:cs="Helvetica Neue"/>
          <w:b/>
          <w:bCs/>
          <w:strike/>
          <w:color w:val="2E2E2E"/>
          <w:sz w:val="28"/>
          <w:szCs w:val="28"/>
        </w:rPr>
        <w:t>(9/8)</w:t>
      </w:r>
    </w:p>
    <w:p w14:paraId="3E8F2DA4" w14:textId="77777777" w:rsidR="005D683B" w:rsidRDefault="005D683B" w:rsidP="005D683B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color w:val="2E2E2E"/>
          <w:sz w:val="28"/>
          <w:szCs w:val="28"/>
        </w:rPr>
        <w:t xml:space="preserve">This has been deployed, but needs validating. </w:t>
      </w:r>
      <w:r>
        <w:rPr>
          <w:rFonts w:ascii="Helvetica Neue" w:hAnsi="Helvetica Neue" w:cs="Helvetica Neue"/>
          <w:b/>
          <w:bCs/>
          <w:color w:val="2E2E2E"/>
          <w:sz w:val="28"/>
          <w:szCs w:val="28"/>
        </w:rPr>
        <w:t>(9/20)</w:t>
      </w:r>
    </w:p>
    <w:p w14:paraId="15D6C692" w14:textId="77777777" w:rsidR="005D683B" w:rsidRDefault="005D683B" w:rsidP="005D683B">
      <w:pPr>
        <w:widowControl w:val="0"/>
        <w:autoSpaceDE w:val="0"/>
        <w:autoSpaceDN w:val="0"/>
        <w:adjustRightInd w:val="0"/>
        <w:ind w:left="40" w:hanging="40"/>
        <w:rPr>
          <w:rFonts w:ascii="Helvetica Neue" w:hAnsi="Helvetica Neue" w:cs="Helvetica Neue"/>
          <w:color w:val="2E2E2E"/>
          <w:sz w:val="28"/>
          <w:szCs w:val="28"/>
        </w:rPr>
      </w:pPr>
    </w:p>
    <w:p w14:paraId="6B8C8848" w14:textId="77777777" w:rsidR="005D683B" w:rsidRDefault="005D683B" w:rsidP="005D683B">
      <w:pPr>
        <w:widowControl w:val="0"/>
        <w:autoSpaceDE w:val="0"/>
        <w:autoSpaceDN w:val="0"/>
        <w:adjustRightInd w:val="0"/>
        <w:ind w:left="40" w:hanging="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color w:val="2E2E2E"/>
          <w:sz w:val="32"/>
          <w:szCs w:val="32"/>
        </w:rPr>
        <w:t xml:space="preserve">Pending Enhancements </w:t>
      </w:r>
    </w:p>
    <w:p w14:paraId="095529AC" w14:textId="77777777" w:rsidR="005D683B" w:rsidRDefault="005D683B" w:rsidP="005D683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B0087"/>
          <w:sz w:val="28"/>
          <w:szCs w:val="28"/>
        </w:rPr>
        <w:t xml:space="preserve">NEW REQ </w:t>
      </w:r>
      <w:r>
        <w:rPr>
          <w:rFonts w:ascii="Helvetica Neue" w:hAnsi="Helvetica Neue" w:cs="Helvetica Neue"/>
          <w:color w:val="242424"/>
          <w:sz w:val="28"/>
          <w:szCs w:val="28"/>
        </w:rPr>
        <w:t xml:space="preserve">If "requestedColumns" is [], set as default to ""siteName", "productCode", "serialNumber", "specialBuildName", "specialBuildDescription", "unitNumber", "stationId", "testResult", "startTestTime", "endTestTime", "overlayVersion".  </w:t>
      </w:r>
      <w:r>
        <w:rPr>
          <w:rFonts w:ascii="Helvetica Neue" w:hAnsi="Helvetica Neue" w:cs="Helvetica Neue"/>
          <w:b/>
          <w:bCs/>
          <w:color w:val="242424"/>
          <w:sz w:val="28"/>
          <w:szCs w:val="28"/>
        </w:rPr>
        <w:t>-- Deployed to DEV</w:t>
      </w:r>
    </w:p>
    <w:p w14:paraId="232C542C" w14:textId="77777777" w:rsidR="005D683B" w:rsidRDefault="005D683B" w:rsidP="005D683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B0087"/>
          <w:sz w:val="28"/>
          <w:szCs w:val="28"/>
        </w:rPr>
        <w:t xml:space="preserve">NEW REQ </w:t>
      </w:r>
      <w:r>
        <w:rPr>
          <w:rFonts w:ascii="Helvetica Neue" w:hAnsi="Helvetica Neue" w:cs="Helvetica Neue"/>
          <w:color w:val="2E2E2E"/>
          <w:sz w:val="28"/>
          <w:szCs w:val="28"/>
        </w:rPr>
        <w:t xml:space="preserve">If "firstSeenTimestamp", "relEvent", "preBurnLine", or "headFixtureId" is missing from "requestedColumns" but it is marked "true" in the rest of the payload, append them to the "requestColumns" list if True </w:t>
      </w:r>
      <w:r>
        <w:rPr>
          <w:rFonts w:ascii="Helvetica Neue" w:hAnsi="Helvetica Neue" w:cs="Helvetica Neue"/>
          <w:b/>
          <w:bCs/>
          <w:color w:val="242424"/>
          <w:sz w:val="28"/>
          <w:szCs w:val="28"/>
        </w:rPr>
        <w:t>-- Deployed to DEV</w:t>
      </w:r>
    </w:p>
    <w:p w14:paraId="76A5E7A9" w14:textId="77777777" w:rsidR="005D683B" w:rsidRDefault="005D683B" w:rsidP="005D683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B0087"/>
          <w:sz w:val="28"/>
          <w:szCs w:val="28"/>
        </w:rPr>
        <w:t xml:space="preserve">NEW REQ </w:t>
      </w:r>
      <w:r>
        <w:rPr>
          <w:rFonts w:ascii="Helvetica Neue" w:hAnsi="Helvetica Neue" w:cs="Helvetica Neue"/>
          <w:color w:val="242424"/>
          <w:sz w:val="28"/>
          <w:szCs w:val="28"/>
        </w:rPr>
        <w:t xml:space="preserve">If "samplePercent" is missing or empty, add "100". </w:t>
      </w:r>
      <w:r>
        <w:rPr>
          <w:rFonts w:ascii="Helvetica Neue" w:hAnsi="Helvetica Neue" w:cs="Helvetica Neue"/>
          <w:b/>
          <w:bCs/>
          <w:color w:val="242424"/>
          <w:sz w:val="28"/>
          <w:szCs w:val="28"/>
        </w:rPr>
        <w:t>-- Deployed to DEV</w:t>
      </w:r>
    </w:p>
    <w:p w14:paraId="55B529C4" w14:textId="77777777" w:rsidR="005D683B" w:rsidRDefault="005D683B" w:rsidP="005D683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B0087"/>
          <w:sz w:val="28"/>
          <w:szCs w:val="28"/>
        </w:rPr>
        <w:t xml:space="preserve">NEW REQ </w:t>
      </w:r>
      <w:r>
        <w:rPr>
          <w:rFonts w:ascii="Helvetica Neue" w:hAnsi="Helvetica Neue" w:cs="Helvetica Neue"/>
          <w:color w:val="2E2E2E"/>
          <w:sz w:val="28"/>
          <w:szCs w:val="28"/>
        </w:rPr>
        <w:t>Add default values for fields if empty or missing: "testCategory</w:t>
      </w:r>
      <w:proofErr w:type="gramStart"/>
      <w:r>
        <w:rPr>
          <w:rFonts w:ascii="Helvetica Neue" w:hAnsi="Helvetica Neue" w:cs="Helvetica Neue"/>
          <w:color w:val="2E2E2E"/>
          <w:sz w:val="28"/>
          <w:szCs w:val="28"/>
        </w:rPr>
        <w:t>" :</w:t>
      </w:r>
      <w:proofErr w:type="gramEnd"/>
      <w:r>
        <w:rPr>
          <w:rFonts w:ascii="Helvetica Neue" w:hAnsi="Helvetica Neue" w:cs="Helvetica Neue"/>
          <w:color w:val="2E2E2E"/>
          <w:sz w:val="28"/>
          <w:szCs w:val="28"/>
        </w:rPr>
        <w:t xml:space="preserve"> "All" ; "passFailCategory" : "ALL" ; "exportType" : "OPP" ; "nullIncluded" : "Y" ; "frequency" : "now" ; "firstSeenTimestamp" : false ; "relEvent" : false ; "preBurnLine" : false ; "headFixtureId" : false </w:t>
      </w:r>
      <w:r>
        <w:rPr>
          <w:rFonts w:ascii="Helvetica Neue" w:hAnsi="Helvetica Neue" w:cs="Helvetica Neue"/>
          <w:b/>
          <w:bCs/>
          <w:color w:val="242424"/>
          <w:sz w:val="28"/>
          <w:szCs w:val="28"/>
        </w:rPr>
        <w:t>-- Deployed to DEV</w:t>
      </w:r>
    </w:p>
    <w:p w14:paraId="22102949" w14:textId="77777777" w:rsidR="005D683B" w:rsidRDefault="005D683B" w:rsidP="005D683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B0087"/>
          <w:sz w:val="28"/>
          <w:szCs w:val="28"/>
        </w:rPr>
        <w:t xml:space="preserve">NEW REQ </w:t>
      </w:r>
      <w:r>
        <w:rPr>
          <w:rFonts w:ascii="Helvetica Neue" w:hAnsi="Helvetica Neue" w:cs="Helvetica Neue"/>
          <w:color w:val="242424"/>
          <w:sz w:val="28"/>
          <w:szCs w:val="28"/>
        </w:rPr>
        <w:t xml:space="preserve">If "dataCategory" is empty, default to "pdata". If "modules" and/or "attributes" have values, add the respective data type to "dataCategory" if it is missing. </w:t>
      </w:r>
      <w:r>
        <w:rPr>
          <w:rFonts w:ascii="Helvetica Neue" w:hAnsi="Helvetica Neue" w:cs="Helvetica Neue"/>
          <w:b/>
          <w:bCs/>
          <w:color w:val="242424"/>
          <w:sz w:val="28"/>
          <w:szCs w:val="28"/>
        </w:rPr>
        <w:t>-- Deployed to DEV</w:t>
      </w:r>
    </w:p>
    <w:p w14:paraId="610C8A44" w14:textId="77777777" w:rsidR="005D683B" w:rsidRDefault="005D683B" w:rsidP="005D683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B0087"/>
          <w:sz w:val="28"/>
          <w:szCs w:val="28"/>
        </w:rPr>
        <w:t xml:space="preserve">NEW REQ </w:t>
      </w:r>
      <w:r>
        <w:rPr>
          <w:rFonts w:ascii="Helvetica Neue" w:hAnsi="Helvetica Neue" w:cs="Helvetica Neue"/>
          <w:color w:val="2E2E2E"/>
          <w:sz w:val="28"/>
          <w:szCs w:val="28"/>
        </w:rPr>
        <w:t>Accept startTime and endTime from payload as "YYYY-MM-DD HH24:</w:t>
      </w:r>
      <w:proofErr w:type="gramStart"/>
      <w:r>
        <w:rPr>
          <w:rFonts w:ascii="Helvetica Neue" w:hAnsi="Helvetica Neue" w:cs="Helvetica Neue"/>
          <w:color w:val="2E2E2E"/>
          <w:sz w:val="28"/>
          <w:szCs w:val="28"/>
        </w:rPr>
        <w:t>MI:SS</w:t>
      </w:r>
      <w:proofErr w:type="gramEnd"/>
      <w:r>
        <w:rPr>
          <w:rFonts w:ascii="Helvetica Neue" w:hAnsi="Helvetica Neue" w:cs="Helvetica Neue"/>
          <w:color w:val="2E2E2E"/>
          <w:sz w:val="28"/>
          <w:szCs w:val="28"/>
        </w:rPr>
        <w:t xml:space="preserve">" format, convert to the necessary format in the export service. </w:t>
      </w:r>
      <w:r>
        <w:rPr>
          <w:rFonts w:ascii="Helvetica Neue" w:hAnsi="Helvetica Neue" w:cs="Helvetica Neue"/>
          <w:b/>
          <w:bCs/>
          <w:color w:val="2E2E2E"/>
          <w:sz w:val="28"/>
          <w:szCs w:val="28"/>
        </w:rPr>
        <w:t>-- no change needed.</w:t>
      </w:r>
    </w:p>
    <w:p w14:paraId="39214E1C" w14:textId="77777777" w:rsidR="005D683B" w:rsidRDefault="005D683B" w:rsidP="005D683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B0087"/>
          <w:sz w:val="28"/>
          <w:szCs w:val="28"/>
        </w:rPr>
        <w:t xml:space="preserve">NEW REQ </w:t>
      </w:r>
      <w:r>
        <w:rPr>
          <w:rFonts w:ascii="Helvetica Neue" w:hAnsi="Helvetica Neue" w:cs="Helvetica Neue"/>
          <w:color w:val="242424"/>
          <w:sz w:val="28"/>
          <w:szCs w:val="28"/>
        </w:rPr>
        <w:t>Have API service remove columns that are not allowed in "requestedColumns" field.</w:t>
      </w:r>
    </w:p>
    <w:p w14:paraId="4DBE683B" w14:textId="77777777" w:rsidR="005D683B" w:rsidRDefault="005D683B" w:rsidP="005D683B">
      <w:pPr>
        <w:widowControl w:val="0"/>
        <w:autoSpaceDE w:val="0"/>
        <w:autoSpaceDN w:val="0"/>
        <w:adjustRightInd w:val="0"/>
        <w:ind w:left="40" w:hanging="40"/>
        <w:rPr>
          <w:rFonts w:ascii="Times" w:hAnsi="Times" w:cs="Times"/>
          <w:sz w:val="28"/>
          <w:szCs w:val="28"/>
        </w:rPr>
      </w:pPr>
    </w:p>
    <w:p w14:paraId="1CB17408" w14:textId="77777777" w:rsidR="005D683B" w:rsidRDefault="005D683B" w:rsidP="005D683B">
      <w:pPr>
        <w:widowControl w:val="0"/>
        <w:autoSpaceDE w:val="0"/>
        <w:autoSpaceDN w:val="0"/>
        <w:adjustRightInd w:val="0"/>
        <w:ind w:left="40" w:hanging="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color w:val="2E2E2E"/>
          <w:sz w:val="32"/>
          <w:szCs w:val="32"/>
        </w:rPr>
        <w:t>Request Header</w:t>
      </w:r>
    </w:p>
    <w:p w14:paraId="5EBD0D27" w14:textId="77777777" w:rsidR="005D683B" w:rsidRDefault="005D683B" w:rsidP="005D683B">
      <w:pPr>
        <w:widowControl w:val="0"/>
        <w:autoSpaceDE w:val="0"/>
        <w:autoSpaceDN w:val="0"/>
        <w:adjustRightInd w:val="0"/>
        <w:ind w:left="40" w:hanging="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color w:val="2E2E2E"/>
          <w:sz w:val="26"/>
          <w:szCs w:val="26"/>
        </w:rPr>
        <w:t>Content-Type:application/json</w:t>
      </w:r>
    </w:p>
    <w:p w14:paraId="15AE7E7E" w14:textId="77777777" w:rsidR="005D683B" w:rsidRDefault="005D683B" w:rsidP="005D683B">
      <w:pPr>
        <w:widowControl w:val="0"/>
        <w:autoSpaceDE w:val="0"/>
        <w:autoSpaceDN w:val="0"/>
        <w:adjustRightInd w:val="0"/>
        <w:ind w:left="40" w:hanging="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color w:val="2E2E2E"/>
          <w:sz w:val="26"/>
          <w:szCs w:val="26"/>
        </w:rPr>
        <w:t>mop_session_id: XXXXXXX</w:t>
      </w:r>
    </w:p>
    <w:p w14:paraId="62375BC6" w14:textId="77777777" w:rsidR="005D683B" w:rsidRDefault="005D683B" w:rsidP="005D683B">
      <w:pPr>
        <w:widowControl w:val="0"/>
        <w:autoSpaceDE w:val="0"/>
        <w:autoSpaceDN w:val="0"/>
        <w:adjustRightInd w:val="0"/>
        <w:ind w:left="40" w:hanging="40"/>
        <w:rPr>
          <w:rFonts w:ascii="Times" w:hAnsi="Times" w:cs="Times"/>
          <w:sz w:val="28"/>
          <w:szCs w:val="28"/>
        </w:rPr>
      </w:pPr>
    </w:p>
    <w:p w14:paraId="00C89705" w14:textId="77777777" w:rsidR="005D683B" w:rsidRDefault="005D683B" w:rsidP="005D683B">
      <w:pPr>
        <w:widowControl w:val="0"/>
        <w:autoSpaceDE w:val="0"/>
        <w:autoSpaceDN w:val="0"/>
        <w:adjustRightInd w:val="0"/>
        <w:ind w:left="40" w:hanging="4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color w:val="2E2E2E"/>
          <w:sz w:val="32"/>
          <w:szCs w:val="32"/>
        </w:rPr>
        <w:t>Request Payload</w:t>
      </w:r>
    </w:p>
    <w:p w14:paraId="2A56575C" w14:textId="77777777" w:rsidR="005D683B" w:rsidRDefault="005D683B" w:rsidP="005D683B">
      <w:pPr>
        <w:widowControl w:val="0"/>
        <w:autoSpaceDE w:val="0"/>
        <w:autoSpaceDN w:val="0"/>
        <w:adjustRightInd w:val="0"/>
        <w:ind w:left="40" w:hanging="4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color w:val="2E2E2E"/>
          <w:sz w:val="26"/>
          <w:szCs w:val="26"/>
        </w:rPr>
        <w:t>For the request, there are three types of methods to pull data. One methodology needs to be used, or an error will be generated</w:t>
      </w:r>
    </w:p>
    <w:p w14:paraId="4D623545" w14:textId="77777777" w:rsidR="005D683B" w:rsidRDefault="005D683B" w:rsidP="005D683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color w:val="2E2E2E"/>
          <w:sz w:val="26"/>
          <w:szCs w:val="26"/>
        </w:rPr>
        <w:t>Export data by serial number only (</w:t>
      </w:r>
      <w:r>
        <w:rPr>
          <w:rFonts w:ascii="Helvetica Neue" w:hAnsi="Helvetica Neue" w:cs="Helvetica Neue"/>
          <w:i/>
          <w:iCs/>
          <w:color w:val="2E2E2E"/>
          <w:sz w:val="26"/>
          <w:szCs w:val="26"/>
        </w:rPr>
        <w:t>serialNumber</w:t>
      </w:r>
      <w:r>
        <w:rPr>
          <w:rFonts w:ascii="Helvetica Neue" w:hAnsi="Helvetica Neue" w:cs="Helvetica Neue"/>
          <w:color w:val="2E2E2E"/>
          <w:sz w:val="26"/>
          <w:szCs w:val="26"/>
        </w:rPr>
        <w:t xml:space="preserve"> is required)</w:t>
      </w:r>
    </w:p>
    <w:p w14:paraId="4BA27D08" w14:textId="77777777" w:rsidR="005D683B" w:rsidRDefault="005D683B" w:rsidP="005D683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color w:val="2E2E2E"/>
          <w:sz w:val="26"/>
          <w:szCs w:val="26"/>
        </w:rPr>
        <w:t>Export data by serial number and time range (</w:t>
      </w:r>
      <w:r>
        <w:rPr>
          <w:rFonts w:ascii="Helvetica Neue" w:hAnsi="Helvetica Neue" w:cs="Helvetica Neue"/>
          <w:i/>
          <w:iCs/>
          <w:color w:val="2E2E2E"/>
          <w:sz w:val="26"/>
          <w:szCs w:val="26"/>
        </w:rPr>
        <w:t xml:space="preserve">serialNumber, startTime, </w:t>
      </w:r>
      <w:r>
        <w:rPr>
          <w:rFonts w:ascii="Helvetica Neue" w:hAnsi="Helvetica Neue" w:cs="Helvetica Neue"/>
          <w:color w:val="2E2E2E"/>
          <w:sz w:val="26"/>
          <w:szCs w:val="26"/>
        </w:rPr>
        <w:t>and</w:t>
      </w:r>
      <w:r>
        <w:rPr>
          <w:rFonts w:ascii="Helvetica Neue" w:hAnsi="Helvetica Neue" w:cs="Helvetica Neue"/>
          <w:i/>
          <w:iCs/>
          <w:color w:val="2E2E2E"/>
          <w:sz w:val="26"/>
          <w:szCs w:val="26"/>
        </w:rPr>
        <w:t xml:space="preserve"> endTime</w:t>
      </w:r>
      <w:r>
        <w:rPr>
          <w:rFonts w:ascii="Helvetica Neue" w:hAnsi="Helvetica Neue" w:cs="Helvetica Neue"/>
          <w:color w:val="2E2E2E"/>
          <w:sz w:val="26"/>
          <w:szCs w:val="26"/>
        </w:rPr>
        <w:t xml:space="preserve"> are required)</w:t>
      </w:r>
    </w:p>
    <w:p w14:paraId="33A37FB6" w14:textId="77777777" w:rsidR="005D683B" w:rsidRDefault="005D683B" w:rsidP="005D683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color w:val="2E2E2E"/>
          <w:sz w:val="26"/>
          <w:szCs w:val="26"/>
        </w:rPr>
        <w:t>Export data only by time range (</w:t>
      </w:r>
      <w:r>
        <w:rPr>
          <w:rFonts w:ascii="Helvetica Neue" w:hAnsi="Helvetica Neue" w:cs="Helvetica Neue"/>
          <w:i/>
          <w:iCs/>
          <w:color w:val="2E2E2E"/>
          <w:sz w:val="26"/>
          <w:szCs w:val="26"/>
        </w:rPr>
        <w:t>startTime, endTime, productCode</w:t>
      </w:r>
      <w:r>
        <w:rPr>
          <w:rFonts w:ascii="Helvetica Neue" w:hAnsi="Helvetica Neue" w:cs="Helvetica Neue"/>
          <w:color w:val="2E2E2E"/>
          <w:sz w:val="26"/>
          <w:szCs w:val="26"/>
        </w:rPr>
        <w:t xml:space="preserve"> are required)</w:t>
      </w:r>
    </w:p>
    <w:tbl>
      <w:tblPr>
        <w:tblW w:w="0" w:type="auto"/>
        <w:tblInd w:w="-118" w:type="dxa"/>
        <w:tblBorders>
          <w:top w:val="single" w:sz="8" w:space="0" w:color="BABABA"/>
          <w:left w:val="single" w:sz="8" w:space="0" w:color="BABABA"/>
          <w:right w:val="single" w:sz="8" w:space="0" w:color="BABABA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60"/>
        <w:gridCol w:w="2160"/>
        <w:gridCol w:w="2160"/>
      </w:tblGrid>
      <w:tr w:rsidR="005D683B" w14:paraId="5A1DDD41" w14:textId="77777777">
        <w:tblPrEx>
          <w:tblCellMar>
            <w:top w:w="0" w:type="dxa"/>
            <w:bottom w:w="0" w:type="dxa"/>
          </w:tblCellMar>
        </w:tblPrEx>
        <w:tc>
          <w:tcPr>
            <w:tcW w:w="2582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shd w:val="clear" w:color="auto" w:fill="EFEFEF"/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226740DC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F3F3F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3F3F3F"/>
                <w:sz w:val="28"/>
                <w:szCs w:val="28"/>
              </w:rPr>
              <w:t>Field</w:t>
            </w:r>
          </w:p>
        </w:tc>
        <w:tc>
          <w:tcPr>
            <w:tcW w:w="1061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shd w:val="clear" w:color="auto" w:fill="EFEFEF"/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6E30064B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3F3F3F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3F3F3F"/>
                <w:sz w:val="28"/>
                <w:szCs w:val="28"/>
              </w:rPr>
              <w:t>Require Value</w:t>
            </w:r>
          </w:p>
        </w:tc>
        <w:tc>
          <w:tcPr>
            <w:tcW w:w="7099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shd w:val="clear" w:color="auto" w:fill="EFEFEF"/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436E6B4C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3F3F3F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3F3F3F"/>
                <w:sz w:val="28"/>
                <w:szCs w:val="28"/>
              </w:rPr>
              <w:t>Example</w:t>
            </w:r>
          </w:p>
        </w:tc>
        <w:tc>
          <w:tcPr>
            <w:tcW w:w="14877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shd w:val="clear" w:color="auto" w:fill="EFEFEF"/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7E172CC8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3F3F3F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3F3F3F"/>
                <w:sz w:val="28"/>
                <w:szCs w:val="28"/>
              </w:rPr>
              <w:t>Details</w:t>
            </w:r>
          </w:p>
        </w:tc>
      </w:tr>
      <w:tr w:rsidR="005D683B" w14:paraId="652F7D4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82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46BDF655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siteName</w:t>
            </w:r>
          </w:p>
          <w:p w14:paraId="009FEE0E" w14:textId="77777777" w:rsidR="005D683B" w:rsidRDefault="005D683B">
            <w:pPr>
              <w:widowControl w:val="0"/>
              <w:autoSpaceDE w:val="0"/>
              <w:autoSpaceDN w:val="0"/>
              <w:adjustRightInd w:val="0"/>
              <w:ind w:left="40" w:hanging="4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059E9"/>
                <w:sz w:val="28"/>
                <w:szCs w:val="28"/>
              </w:rPr>
              <w:t>[String]</w:t>
            </w:r>
          </w:p>
        </w:tc>
        <w:tc>
          <w:tcPr>
            <w:tcW w:w="1061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127C3407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Y</w:t>
            </w:r>
          </w:p>
        </w:tc>
        <w:tc>
          <w:tcPr>
            <w:tcW w:w="7099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41E4B913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["FXLH","FXGL"]</w:t>
            </w:r>
          </w:p>
        </w:tc>
        <w:tc>
          <w:tcPr>
            <w:tcW w:w="14877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7E9CECA5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Sites from which to collect data.</w:t>
            </w:r>
          </w:p>
        </w:tc>
      </w:tr>
      <w:tr w:rsidR="005D683B" w14:paraId="382C765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82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69E54EFA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productCode</w:t>
            </w:r>
          </w:p>
          <w:p w14:paraId="1D13AC48" w14:textId="77777777" w:rsidR="005D683B" w:rsidRDefault="005D683B">
            <w:pPr>
              <w:widowControl w:val="0"/>
              <w:autoSpaceDE w:val="0"/>
              <w:autoSpaceDN w:val="0"/>
              <w:adjustRightInd w:val="0"/>
              <w:ind w:left="40" w:hanging="4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059E9"/>
                <w:sz w:val="28"/>
                <w:szCs w:val="28"/>
              </w:rPr>
              <w:t>[String]</w:t>
            </w:r>
          </w:p>
        </w:tc>
        <w:tc>
          <w:tcPr>
            <w:tcW w:w="1061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16C5095F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Y/N</w:t>
            </w:r>
          </w:p>
        </w:tc>
        <w:tc>
          <w:tcPr>
            <w:tcW w:w="7099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2005325E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["D11"]</w:t>
            </w:r>
          </w:p>
        </w:tc>
        <w:tc>
          <w:tcPr>
            <w:tcW w:w="14877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026A041D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List of product codes to collect data.</w:t>
            </w:r>
          </w:p>
        </w:tc>
      </w:tr>
      <w:tr w:rsidR="005D683B" w14:paraId="232A6AE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82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1CC4F573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lineName</w:t>
            </w:r>
          </w:p>
          <w:p w14:paraId="4B090156" w14:textId="77777777" w:rsidR="005D683B" w:rsidRDefault="005D683B">
            <w:pPr>
              <w:widowControl w:val="0"/>
              <w:autoSpaceDE w:val="0"/>
              <w:autoSpaceDN w:val="0"/>
              <w:adjustRightInd w:val="0"/>
              <w:ind w:left="40" w:hanging="4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059E9"/>
                <w:sz w:val="28"/>
                <w:szCs w:val="28"/>
              </w:rPr>
              <w:t>[String]</w:t>
            </w:r>
          </w:p>
        </w:tc>
        <w:tc>
          <w:tcPr>
            <w:tcW w:w="1061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338521CD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N</w:t>
            </w:r>
          </w:p>
        </w:tc>
        <w:tc>
          <w:tcPr>
            <w:tcW w:w="7099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156E7BFC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</w:p>
        </w:tc>
        <w:tc>
          <w:tcPr>
            <w:tcW w:w="14877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4A97231A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Apple's line name designation.</w:t>
            </w:r>
          </w:p>
        </w:tc>
      </w:tr>
      <w:tr w:rsidR="005D683B" w14:paraId="26AECDE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82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2D53B3DA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stationType</w:t>
            </w:r>
          </w:p>
          <w:p w14:paraId="7F2771CE" w14:textId="77777777" w:rsidR="005D683B" w:rsidRDefault="005D683B">
            <w:pPr>
              <w:widowControl w:val="0"/>
              <w:autoSpaceDE w:val="0"/>
              <w:autoSpaceDN w:val="0"/>
              <w:adjustRightInd w:val="0"/>
              <w:ind w:left="40" w:hanging="4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059E9"/>
                <w:sz w:val="28"/>
                <w:szCs w:val="28"/>
              </w:rPr>
              <w:t>[String]</w:t>
            </w:r>
          </w:p>
        </w:tc>
        <w:tc>
          <w:tcPr>
            <w:tcW w:w="1061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2745F435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N</w:t>
            </w:r>
          </w:p>
        </w:tc>
        <w:tc>
          <w:tcPr>
            <w:tcW w:w="7099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41B65F35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["QT0"]</w:t>
            </w:r>
          </w:p>
        </w:tc>
        <w:tc>
          <w:tcPr>
            <w:tcW w:w="14877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0C6F58D0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List of all station types that will be collected. This is an aggregate list of all stationTypes listed in the objects in the parametricType.</w:t>
            </w:r>
          </w:p>
        </w:tc>
      </w:tr>
      <w:tr w:rsidR="005D683B" w14:paraId="09EC956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82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1B1DBC16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stationId</w:t>
            </w:r>
          </w:p>
          <w:p w14:paraId="5EC54F10" w14:textId="77777777" w:rsidR="005D683B" w:rsidRDefault="005D683B">
            <w:pPr>
              <w:widowControl w:val="0"/>
              <w:autoSpaceDE w:val="0"/>
              <w:autoSpaceDN w:val="0"/>
              <w:adjustRightInd w:val="0"/>
              <w:ind w:left="40" w:hanging="4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059E9"/>
                <w:sz w:val="28"/>
                <w:szCs w:val="28"/>
              </w:rPr>
              <w:t>[String]</w:t>
            </w:r>
          </w:p>
        </w:tc>
        <w:tc>
          <w:tcPr>
            <w:tcW w:w="1061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5277060F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N</w:t>
            </w:r>
          </w:p>
        </w:tc>
        <w:tc>
          <w:tcPr>
            <w:tcW w:w="7099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3B3040D8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</w:p>
        </w:tc>
        <w:tc>
          <w:tcPr>
            <w:tcW w:w="14877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45347EAD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Station ID.</w:t>
            </w:r>
          </w:p>
        </w:tc>
      </w:tr>
      <w:tr w:rsidR="005D683B" w14:paraId="7312D75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82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542B7E9B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serialNumber</w:t>
            </w:r>
          </w:p>
          <w:p w14:paraId="23A4EE61" w14:textId="77777777" w:rsidR="005D683B" w:rsidRDefault="005D683B">
            <w:pPr>
              <w:widowControl w:val="0"/>
              <w:autoSpaceDE w:val="0"/>
              <w:autoSpaceDN w:val="0"/>
              <w:adjustRightInd w:val="0"/>
              <w:ind w:left="40" w:hanging="4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059E9"/>
                <w:sz w:val="28"/>
                <w:szCs w:val="28"/>
              </w:rPr>
              <w:t>[String]</w:t>
            </w:r>
          </w:p>
        </w:tc>
        <w:tc>
          <w:tcPr>
            <w:tcW w:w="1061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0959D290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N</w:t>
            </w:r>
          </w:p>
        </w:tc>
        <w:tc>
          <w:tcPr>
            <w:tcW w:w="7099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55EF9130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</w:p>
        </w:tc>
        <w:tc>
          <w:tcPr>
            <w:tcW w:w="14877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62A1C516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List of serial numbers.</w:t>
            </w:r>
          </w:p>
        </w:tc>
      </w:tr>
      <w:tr w:rsidR="005D683B" w14:paraId="7F0D95F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82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34DC62ED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modules</w:t>
            </w:r>
          </w:p>
          <w:p w14:paraId="05CBDFAA" w14:textId="77777777" w:rsidR="005D683B" w:rsidRDefault="005D683B">
            <w:pPr>
              <w:widowControl w:val="0"/>
              <w:autoSpaceDE w:val="0"/>
              <w:autoSpaceDN w:val="0"/>
              <w:adjustRightInd w:val="0"/>
              <w:ind w:left="40" w:hanging="4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059E9"/>
                <w:sz w:val="28"/>
                <w:szCs w:val="28"/>
              </w:rPr>
              <w:t>[String]</w:t>
            </w:r>
          </w:p>
        </w:tc>
        <w:tc>
          <w:tcPr>
            <w:tcW w:w="1061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79502DC2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N</w:t>
            </w:r>
          </w:p>
        </w:tc>
        <w:tc>
          <w:tcPr>
            <w:tcW w:w="7099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13F863BD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</w:p>
        </w:tc>
        <w:tc>
          <w:tcPr>
            <w:tcW w:w="14877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3B1711AB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List of module types to include in the export. Modules included will be those used at time of test.</w:t>
            </w:r>
          </w:p>
        </w:tc>
      </w:tr>
      <w:tr w:rsidR="005D683B" w14:paraId="768E39A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82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473E7A65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parametricType</w:t>
            </w:r>
          </w:p>
          <w:p w14:paraId="42EA5CEB" w14:textId="77777777" w:rsidR="005D683B" w:rsidRDefault="005D683B">
            <w:pPr>
              <w:widowControl w:val="0"/>
              <w:autoSpaceDE w:val="0"/>
              <w:autoSpaceDN w:val="0"/>
              <w:adjustRightInd w:val="0"/>
              <w:ind w:left="40" w:hanging="4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059E9"/>
                <w:sz w:val="28"/>
                <w:szCs w:val="28"/>
              </w:rPr>
              <w:t>[Object]</w:t>
            </w:r>
          </w:p>
        </w:tc>
        <w:tc>
          <w:tcPr>
            <w:tcW w:w="1061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33FB7040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Y</w:t>
            </w:r>
          </w:p>
        </w:tc>
        <w:tc>
          <w:tcPr>
            <w:tcW w:w="7099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500E08A9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{</w:t>
            </w:r>
          </w:p>
          <w:p w14:paraId="456F2B30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  "stationType":"IQC-DISPLAY",</w:t>
            </w:r>
          </w:p>
          <w:p w14:paraId="54D8AA93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  "overlayVersion": ["44.5.IQC_MP_v1.7.28.2016_MP8_plist_DVTv2_1.0"</w:t>
            </w:r>
            <w:proofErr w:type="gramStart"/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] ,</w:t>
            </w:r>
            <w:proofErr w:type="gramEnd"/>
          </w:p>
          <w:p w14:paraId="1714B6F3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  "limitsVersion</w:t>
            </w:r>
            <w:proofErr w:type="gramStart"/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":[</w:t>
            </w:r>
            <w:proofErr w:type="gramEnd"/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],</w:t>
            </w:r>
          </w:p>
          <w:p w14:paraId="10BB5130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  "keys": ["1x1_Checker BLSH dimBlob_max_cen_posX", "1x1_Checker BLSH dimBlob_max_cen_posY", "1x1_Checker BLSH dimBlob_max_cor"],</w:t>
            </w:r>
          </w:p>
          <w:p w14:paraId="7D2647CB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"selectAll</w:t>
            </w:r>
            <w:proofErr w:type="gramStart"/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" :</w:t>
            </w:r>
            <w:proofErr w:type="gramEnd"/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 xml:space="preserve"> true</w:t>
            </w:r>
          </w:p>
          <w:p w14:paraId="409D4124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}</w:t>
            </w:r>
          </w:p>
        </w:tc>
        <w:tc>
          <w:tcPr>
            <w:tcW w:w="14877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6BD8C86F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List of parametricType objects. Can include multiple objects in list to generate multiple files. Each object should only have one stationType.</w:t>
            </w:r>
          </w:p>
        </w:tc>
      </w:tr>
      <w:tr w:rsidR="005D683B" w14:paraId="129979D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82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49472BF6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attributes</w:t>
            </w:r>
          </w:p>
          <w:p w14:paraId="4A6E6A49" w14:textId="77777777" w:rsidR="005D683B" w:rsidRDefault="005D683B">
            <w:pPr>
              <w:widowControl w:val="0"/>
              <w:autoSpaceDE w:val="0"/>
              <w:autoSpaceDN w:val="0"/>
              <w:adjustRightInd w:val="0"/>
              <w:ind w:left="40" w:hanging="4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059E9"/>
                <w:sz w:val="28"/>
                <w:szCs w:val="28"/>
              </w:rPr>
              <w:t>[String]</w:t>
            </w:r>
          </w:p>
        </w:tc>
        <w:tc>
          <w:tcPr>
            <w:tcW w:w="1061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08F05E45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N</w:t>
            </w:r>
          </w:p>
        </w:tc>
        <w:tc>
          <w:tcPr>
            <w:tcW w:w="7099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085D3830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</w:p>
        </w:tc>
        <w:tc>
          <w:tcPr>
            <w:tcW w:w="14877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7B4148F9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List of attributes to include in the export. Attributes included will be those used at time of test.</w:t>
            </w:r>
          </w:p>
        </w:tc>
      </w:tr>
      <w:tr w:rsidR="005D683B" w14:paraId="729ED00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82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24E4BB13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dataCategory</w:t>
            </w:r>
          </w:p>
          <w:p w14:paraId="75E98CAF" w14:textId="77777777" w:rsidR="005D683B" w:rsidRDefault="005D683B">
            <w:pPr>
              <w:widowControl w:val="0"/>
              <w:autoSpaceDE w:val="0"/>
              <w:autoSpaceDN w:val="0"/>
              <w:adjustRightInd w:val="0"/>
              <w:ind w:left="40" w:hanging="4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059E9"/>
                <w:sz w:val="28"/>
                <w:szCs w:val="28"/>
              </w:rPr>
              <w:t>[String]</w:t>
            </w:r>
          </w:p>
        </w:tc>
        <w:tc>
          <w:tcPr>
            <w:tcW w:w="1061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1BC70C0A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Y</w:t>
            </w:r>
          </w:p>
        </w:tc>
        <w:tc>
          <w:tcPr>
            <w:tcW w:w="7099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3E2595DA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["pdata"]</w:t>
            </w:r>
          </w:p>
        </w:tc>
        <w:tc>
          <w:tcPr>
            <w:tcW w:w="14877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42F2AB34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pdata, module, attribute</w:t>
            </w:r>
          </w:p>
        </w:tc>
      </w:tr>
      <w:tr w:rsidR="005D683B" w14:paraId="3BBC3C2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82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519F1965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requestedColumns</w:t>
            </w:r>
          </w:p>
          <w:p w14:paraId="5F9E1FEA" w14:textId="77777777" w:rsidR="005D683B" w:rsidRDefault="005D683B">
            <w:pPr>
              <w:widowControl w:val="0"/>
              <w:autoSpaceDE w:val="0"/>
              <w:autoSpaceDN w:val="0"/>
              <w:adjustRightInd w:val="0"/>
              <w:ind w:left="40" w:hanging="4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059E9"/>
                <w:sz w:val="28"/>
                <w:szCs w:val="28"/>
              </w:rPr>
              <w:t>[String]</w:t>
            </w:r>
          </w:p>
        </w:tc>
        <w:tc>
          <w:tcPr>
            <w:tcW w:w="1061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503B473F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Y</w:t>
            </w:r>
          </w:p>
        </w:tc>
        <w:tc>
          <w:tcPr>
            <w:tcW w:w="7099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0D2923AA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[ "siteName" ,"productCode", "serialNumber", "specialBuildName", "specialBuildDescription", "unitNumber", "stationId","testResult" ,"startTestTime", "endTestTime", "overlayVersion" ]</w:t>
            </w:r>
          </w:p>
        </w:tc>
        <w:tc>
          <w:tcPr>
            <w:tcW w:w="14877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7E49FA2F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Columns to include in the export. The fields listed on the left are the only valid input for this section. If you want to pull attributes and/or modules, add those to the respective key/field area and they will automatically be generated as columns in the report. These requested Columns fields are the operational default columns exported other than the parametric key columns.</w:t>
            </w:r>
          </w:p>
          <w:p w14:paraId="770FDD93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 xml:space="preserve">Mandatory </w:t>
            </w:r>
            <w:proofErr w:type="gramStart"/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Columns :</w:t>
            </w:r>
            <w:proofErr w:type="gramEnd"/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 xml:space="preserve"> </w:t>
            </w:r>
            <w:r>
              <w:rPr>
                <w:rFonts w:ascii="Helvetica Neue" w:hAnsi="Helvetica Neue" w:cs="Helvetica Neue"/>
                <w:b/>
                <w:bCs/>
                <w:color w:val="2E2E2E"/>
                <w:sz w:val="28"/>
                <w:szCs w:val="28"/>
              </w:rPr>
              <w:t>"siteName" ,"productCode", "serialNumber", "specialBuildName", "specialBuildDescription", "unitNumber", "stationId","testResult" ,"startTestTime", "endTestTime", "overlayVersion"</w:t>
            </w:r>
          </w:p>
          <w:p w14:paraId="36B43E06" w14:textId="77777777" w:rsidR="005D683B" w:rsidRDefault="005D683B">
            <w:pPr>
              <w:widowControl w:val="0"/>
              <w:autoSpaceDE w:val="0"/>
              <w:autoSpaceDN w:val="0"/>
              <w:adjustRightInd w:val="0"/>
              <w:ind w:left="40" w:hanging="4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 xml:space="preserve">Other available Columns : </w:t>
            </w:r>
            <w:r>
              <w:rPr>
                <w:rFonts w:ascii="Helvetica Neue" w:hAnsi="Helvetica Neue" w:cs="Helvetica Neue"/>
                <w:b/>
                <w:bCs/>
                <w:color w:val="2E2E2E"/>
                <w:sz w:val="28"/>
                <w:szCs w:val="28"/>
              </w:rPr>
              <w:t>"listOfFailingTests", "firstSeenTimestamp", "relEvent", "preBurnLine"</w:t>
            </w:r>
          </w:p>
        </w:tc>
      </w:tr>
      <w:tr w:rsidR="005D683B" w14:paraId="5FFFDA7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82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3F5B908F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testCategory</w:t>
            </w:r>
          </w:p>
          <w:p w14:paraId="36C59E3C" w14:textId="77777777" w:rsidR="005D683B" w:rsidRDefault="005D683B">
            <w:pPr>
              <w:widowControl w:val="0"/>
              <w:autoSpaceDE w:val="0"/>
              <w:autoSpaceDN w:val="0"/>
              <w:adjustRightInd w:val="0"/>
              <w:ind w:left="40" w:hanging="4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059E9"/>
                <w:sz w:val="28"/>
                <w:szCs w:val="28"/>
              </w:rPr>
              <w:t>[String]</w:t>
            </w:r>
          </w:p>
        </w:tc>
        <w:tc>
          <w:tcPr>
            <w:tcW w:w="1061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565426EE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Y</w:t>
            </w:r>
          </w:p>
        </w:tc>
        <w:tc>
          <w:tcPr>
            <w:tcW w:w="7099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75666F12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["All"]</w:t>
            </w:r>
          </w:p>
        </w:tc>
        <w:tc>
          <w:tcPr>
            <w:tcW w:w="14877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75BFF3FB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Possible values: "First Test", "Last Test", "All"</w:t>
            </w:r>
          </w:p>
        </w:tc>
      </w:tr>
      <w:tr w:rsidR="005D683B" w14:paraId="591B94D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82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756E0CC8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passFailCategory</w:t>
            </w:r>
          </w:p>
          <w:p w14:paraId="19ED3BE9" w14:textId="77777777" w:rsidR="005D683B" w:rsidRDefault="005D683B">
            <w:pPr>
              <w:widowControl w:val="0"/>
              <w:autoSpaceDE w:val="0"/>
              <w:autoSpaceDN w:val="0"/>
              <w:adjustRightInd w:val="0"/>
              <w:ind w:left="40" w:hanging="4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059E9"/>
                <w:sz w:val="28"/>
                <w:szCs w:val="28"/>
              </w:rPr>
              <w:t>[String]</w:t>
            </w:r>
          </w:p>
        </w:tc>
        <w:tc>
          <w:tcPr>
            <w:tcW w:w="1061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3D2018CF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Y</w:t>
            </w:r>
          </w:p>
        </w:tc>
        <w:tc>
          <w:tcPr>
            <w:tcW w:w="7099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13649BC3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["All"]</w:t>
            </w:r>
          </w:p>
        </w:tc>
        <w:tc>
          <w:tcPr>
            <w:tcW w:w="14877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15B84429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Values: "Pass", "Fail", "All"</w:t>
            </w:r>
          </w:p>
        </w:tc>
      </w:tr>
      <w:tr w:rsidR="005D683B" w14:paraId="3714BEF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82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1229BB93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nullIncluded</w:t>
            </w:r>
          </w:p>
          <w:p w14:paraId="660DA41B" w14:textId="77777777" w:rsidR="005D683B" w:rsidRDefault="005D683B">
            <w:pPr>
              <w:widowControl w:val="0"/>
              <w:autoSpaceDE w:val="0"/>
              <w:autoSpaceDN w:val="0"/>
              <w:adjustRightInd w:val="0"/>
              <w:ind w:left="40" w:hanging="4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059E9"/>
                <w:sz w:val="28"/>
                <w:szCs w:val="28"/>
              </w:rPr>
              <w:t>String</w:t>
            </w:r>
          </w:p>
        </w:tc>
        <w:tc>
          <w:tcPr>
            <w:tcW w:w="1061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345D985F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Y</w:t>
            </w:r>
          </w:p>
        </w:tc>
        <w:tc>
          <w:tcPr>
            <w:tcW w:w="7099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05AB31F5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"Y"</w:t>
            </w:r>
          </w:p>
        </w:tc>
        <w:tc>
          <w:tcPr>
            <w:tcW w:w="14877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13A83562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Indicates where or not to keep null records.</w:t>
            </w:r>
          </w:p>
        </w:tc>
      </w:tr>
      <w:tr w:rsidR="005D683B" w14:paraId="1AA4C5A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82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31EF5683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samplePercent</w:t>
            </w:r>
          </w:p>
          <w:p w14:paraId="45D6A353" w14:textId="77777777" w:rsidR="005D683B" w:rsidRDefault="005D683B">
            <w:pPr>
              <w:widowControl w:val="0"/>
              <w:autoSpaceDE w:val="0"/>
              <w:autoSpaceDN w:val="0"/>
              <w:adjustRightInd w:val="0"/>
              <w:ind w:left="40" w:hanging="4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059E9"/>
                <w:sz w:val="28"/>
                <w:szCs w:val="28"/>
              </w:rPr>
              <w:t>String</w:t>
            </w:r>
          </w:p>
        </w:tc>
        <w:tc>
          <w:tcPr>
            <w:tcW w:w="1061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564488C8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Y</w:t>
            </w:r>
          </w:p>
        </w:tc>
        <w:tc>
          <w:tcPr>
            <w:tcW w:w="7099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1E40547F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"100"</w:t>
            </w:r>
          </w:p>
        </w:tc>
        <w:tc>
          <w:tcPr>
            <w:tcW w:w="14877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24F65EEF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If sampling of data is required, then can provide a number to indicate percentage. For example, if 10% of data is needed, then the value to include is "10".</w:t>
            </w:r>
          </w:p>
        </w:tc>
      </w:tr>
      <w:tr w:rsidR="005D683B" w14:paraId="62DD322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82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3E3F4E71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startTime</w:t>
            </w:r>
          </w:p>
          <w:p w14:paraId="1DB1166D" w14:textId="77777777" w:rsidR="005D683B" w:rsidRDefault="005D683B">
            <w:pPr>
              <w:widowControl w:val="0"/>
              <w:autoSpaceDE w:val="0"/>
              <w:autoSpaceDN w:val="0"/>
              <w:adjustRightInd w:val="0"/>
              <w:ind w:left="40" w:hanging="4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059E9"/>
                <w:sz w:val="28"/>
                <w:szCs w:val="28"/>
              </w:rPr>
              <w:t>String</w:t>
            </w:r>
          </w:p>
        </w:tc>
        <w:tc>
          <w:tcPr>
            <w:tcW w:w="1061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2DB6111D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Y/N</w:t>
            </w:r>
          </w:p>
        </w:tc>
        <w:tc>
          <w:tcPr>
            <w:tcW w:w="7099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3CBB643F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"2017-08-18 00:00:00"</w:t>
            </w:r>
          </w:p>
        </w:tc>
        <w:tc>
          <w:tcPr>
            <w:tcW w:w="14877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7C018F23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Inclusive time filter.</w:t>
            </w:r>
          </w:p>
        </w:tc>
      </w:tr>
      <w:tr w:rsidR="005D683B" w14:paraId="411D9E7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82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5AD975CE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endTime</w:t>
            </w:r>
          </w:p>
          <w:p w14:paraId="63893ACC" w14:textId="77777777" w:rsidR="005D683B" w:rsidRDefault="005D683B">
            <w:pPr>
              <w:widowControl w:val="0"/>
              <w:autoSpaceDE w:val="0"/>
              <w:autoSpaceDN w:val="0"/>
              <w:adjustRightInd w:val="0"/>
              <w:ind w:left="40" w:hanging="4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059E9"/>
                <w:sz w:val="28"/>
                <w:szCs w:val="28"/>
              </w:rPr>
              <w:t>String</w:t>
            </w:r>
          </w:p>
        </w:tc>
        <w:tc>
          <w:tcPr>
            <w:tcW w:w="1061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22A19195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Y/N</w:t>
            </w:r>
          </w:p>
        </w:tc>
        <w:tc>
          <w:tcPr>
            <w:tcW w:w="7099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2B5AC311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"2017-08-18 23:59:59"</w:t>
            </w:r>
          </w:p>
        </w:tc>
        <w:tc>
          <w:tcPr>
            <w:tcW w:w="14877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53FA3705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Inclusive time filter.</w:t>
            </w:r>
          </w:p>
        </w:tc>
      </w:tr>
      <w:tr w:rsidR="005D683B" w14:paraId="15ABCAC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82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285551C3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firstSeenTimestamp</w:t>
            </w:r>
          </w:p>
          <w:p w14:paraId="6C2E7C74" w14:textId="77777777" w:rsidR="005D683B" w:rsidRDefault="005D683B">
            <w:pPr>
              <w:widowControl w:val="0"/>
              <w:autoSpaceDE w:val="0"/>
              <w:autoSpaceDN w:val="0"/>
              <w:adjustRightInd w:val="0"/>
              <w:ind w:left="40" w:hanging="4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059E9"/>
                <w:sz w:val="28"/>
                <w:szCs w:val="28"/>
              </w:rPr>
              <w:t>Boolean</w:t>
            </w:r>
          </w:p>
        </w:tc>
        <w:tc>
          <w:tcPr>
            <w:tcW w:w="1061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4E696D71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N</w:t>
            </w:r>
          </w:p>
        </w:tc>
        <w:tc>
          <w:tcPr>
            <w:tcW w:w="7099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3D987945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false</w:t>
            </w:r>
          </w:p>
        </w:tc>
        <w:tc>
          <w:tcPr>
            <w:tcW w:w="14877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1D711127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Include the timestamp from the first record associated with the unit.</w:t>
            </w:r>
          </w:p>
        </w:tc>
      </w:tr>
      <w:tr w:rsidR="005D683B" w14:paraId="1646D5A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82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7A8F0450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headFixtureId</w:t>
            </w:r>
          </w:p>
          <w:p w14:paraId="5BA570F7" w14:textId="77777777" w:rsidR="005D683B" w:rsidRDefault="005D683B">
            <w:pPr>
              <w:widowControl w:val="0"/>
              <w:autoSpaceDE w:val="0"/>
              <w:autoSpaceDN w:val="0"/>
              <w:adjustRightInd w:val="0"/>
              <w:ind w:left="40" w:hanging="4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059E9"/>
                <w:sz w:val="28"/>
                <w:szCs w:val="28"/>
              </w:rPr>
              <w:t>Boolean</w:t>
            </w:r>
          </w:p>
        </w:tc>
        <w:tc>
          <w:tcPr>
            <w:tcW w:w="1061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74EB8FF7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N</w:t>
            </w:r>
          </w:p>
        </w:tc>
        <w:tc>
          <w:tcPr>
            <w:tcW w:w="7099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0BFEE793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false</w:t>
            </w:r>
          </w:p>
        </w:tc>
        <w:tc>
          <w:tcPr>
            <w:tcW w:w="14877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4D06BB28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Include the testheadId and fixtureId in the export.</w:t>
            </w:r>
          </w:p>
        </w:tc>
      </w:tr>
      <w:tr w:rsidR="005D683B" w14:paraId="65D677E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82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3680607C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preBurnLine</w:t>
            </w:r>
          </w:p>
          <w:p w14:paraId="76023A94" w14:textId="77777777" w:rsidR="005D683B" w:rsidRDefault="005D683B">
            <w:pPr>
              <w:widowControl w:val="0"/>
              <w:autoSpaceDE w:val="0"/>
              <w:autoSpaceDN w:val="0"/>
              <w:adjustRightInd w:val="0"/>
              <w:ind w:left="40" w:hanging="4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059E9"/>
                <w:sz w:val="28"/>
                <w:szCs w:val="28"/>
              </w:rPr>
              <w:t>Boolean</w:t>
            </w:r>
          </w:p>
        </w:tc>
        <w:tc>
          <w:tcPr>
            <w:tcW w:w="1061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4E8E2F2F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N</w:t>
            </w:r>
          </w:p>
        </w:tc>
        <w:tc>
          <w:tcPr>
            <w:tcW w:w="7099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3FB4FBCF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false</w:t>
            </w:r>
          </w:p>
        </w:tc>
        <w:tc>
          <w:tcPr>
            <w:tcW w:w="14877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1D2D16F5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Include the PreBurn line associated with the unit.</w:t>
            </w:r>
          </w:p>
        </w:tc>
      </w:tr>
      <w:tr w:rsidR="005D683B" w14:paraId="2C8D1C4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82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6FC32DB6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relEvent</w:t>
            </w:r>
          </w:p>
          <w:p w14:paraId="2DBD99ED" w14:textId="77777777" w:rsidR="005D683B" w:rsidRDefault="005D683B">
            <w:pPr>
              <w:widowControl w:val="0"/>
              <w:autoSpaceDE w:val="0"/>
              <w:autoSpaceDN w:val="0"/>
              <w:adjustRightInd w:val="0"/>
              <w:ind w:left="40" w:hanging="4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059E9"/>
                <w:sz w:val="28"/>
                <w:szCs w:val="28"/>
              </w:rPr>
              <w:t>Boolean</w:t>
            </w:r>
          </w:p>
        </w:tc>
        <w:tc>
          <w:tcPr>
            <w:tcW w:w="1061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5DC6E7D9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N</w:t>
            </w:r>
          </w:p>
        </w:tc>
        <w:tc>
          <w:tcPr>
            <w:tcW w:w="7099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32B94600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false</w:t>
            </w:r>
          </w:p>
        </w:tc>
        <w:tc>
          <w:tcPr>
            <w:tcW w:w="14877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08BF437F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Include the most recent REL stress test seen prior to this test. If no REL stress occurred, then value is "NOREL_RP"</w:t>
            </w:r>
          </w:p>
        </w:tc>
      </w:tr>
      <w:tr w:rsidR="005D683B" w14:paraId="6005A764" w14:textId="77777777">
        <w:tblPrEx>
          <w:tblBorders>
            <w:top w:val="none" w:sz="0" w:space="0" w:color="auto"/>
            <w:bottom w:val="single" w:sz="8" w:space="0" w:color="BABABA"/>
          </w:tblBorders>
          <w:tblCellMar>
            <w:top w:w="0" w:type="dxa"/>
            <w:bottom w:w="0" w:type="dxa"/>
          </w:tblCellMar>
        </w:tblPrEx>
        <w:tc>
          <w:tcPr>
            <w:tcW w:w="2582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3C82B206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auditOnly</w:t>
            </w:r>
          </w:p>
          <w:p w14:paraId="7CF46F09" w14:textId="77777777" w:rsidR="005D683B" w:rsidRDefault="005D683B">
            <w:pPr>
              <w:widowControl w:val="0"/>
              <w:autoSpaceDE w:val="0"/>
              <w:autoSpaceDN w:val="0"/>
              <w:adjustRightInd w:val="0"/>
              <w:ind w:left="40" w:hanging="4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059E9"/>
                <w:sz w:val="28"/>
                <w:szCs w:val="28"/>
              </w:rPr>
              <w:t>Boolean</w:t>
            </w:r>
          </w:p>
        </w:tc>
        <w:tc>
          <w:tcPr>
            <w:tcW w:w="1061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4854AAD3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N</w:t>
            </w:r>
          </w:p>
        </w:tc>
        <w:tc>
          <w:tcPr>
            <w:tcW w:w="7099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732A328C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false</w:t>
            </w:r>
          </w:p>
        </w:tc>
        <w:tc>
          <w:tcPr>
            <w:tcW w:w="14877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34E21328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Include only the Audit data for the station types.</w:t>
            </w:r>
          </w:p>
        </w:tc>
      </w:tr>
    </w:tbl>
    <w:p w14:paraId="53F39A91" w14:textId="77777777" w:rsidR="005D683B" w:rsidRDefault="005D683B" w:rsidP="005D683B">
      <w:pPr>
        <w:widowControl w:val="0"/>
        <w:autoSpaceDE w:val="0"/>
        <w:autoSpaceDN w:val="0"/>
        <w:adjustRightInd w:val="0"/>
        <w:ind w:left="40" w:hanging="40"/>
        <w:rPr>
          <w:rFonts w:ascii="Helvetica Neue" w:hAnsi="Helvetica Neue" w:cs="Helvetica Neue"/>
          <w:color w:val="2E2E2E"/>
          <w:sz w:val="28"/>
          <w:szCs w:val="28"/>
        </w:rPr>
      </w:pPr>
    </w:p>
    <w:p w14:paraId="437D9474" w14:textId="77777777" w:rsidR="005D683B" w:rsidRDefault="005D683B" w:rsidP="005D683B">
      <w:pPr>
        <w:widowControl w:val="0"/>
        <w:autoSpaceDE w:val="0"/>
        <w:autoSpaceDN w:val="0"/>
        <w:adjustRightInd w:val="0"/>
        <w:ind w:left="40" w:hanging="40"/>
        <w:rPr>
          <w:rFonts w:ascii="Helvetica Neue" w:hAnsi="Helvetica Neue" w:cs="Helvetica Neue"/>
          <w:color w:val="2E2E2E"/>
          <w:sz w:val="28"/>
          <w:szCs w:val="28"/>
        </w:rPr>
      </w:pPr>
    </w:p>
    <w:p w14:paraId="43B4EF92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E2E2E"/>
          <w:sz w:val="36"/>
          <w:szCs w:val="36"/>
        </w:rPr>
      </w:pPr>
      <w:r>
        <w:rPr>
          <w:rFonts w:ascii="Helvetica Neue" w:hAnsi="Helvetica Neue" w:cs="Helvetica Neue"/>
          <w:color w:val="2E2E2E"/>
          <w:sz w:val="36"/>
          <w:szCs w:val="36"/>
        </w:rPr>
        <w:t>Request Validation: (400 Bad Request)</w:t>
      </w:r>
    </w:p>
    <w:tbl>
      <w:tblPr>
        <w:tblW w:w="0" w:type="auto"/>
        <w:tblInd w:w="-118" w:type="dxa"/>
        <w:tblBorders>
          <w:top w:val="single" w:sz="8" w:space="0" w:color="BABABA"/>
          <w:left w:val="single" w:sz="8" w:space="0" w:color="BABABA"/>
          <w:right w:val="single" w:sz="8" w:space="0" w:color="BABABA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5D683B" w14:paraId="135F09CF" w14:textId="77777777">
        <w:tblPrEx>
          <w:tblCellMar>
            <w:top w:w="0" w:type="dxa"/>
            <w:bottom w:w="0" w:type="dxa"/>
          </w:tblCellMar>
        </w:tblPrEx>
        <w:tc>
          <w:tcPr>
            <w:tcW w:w="74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shd w:val="clear" w:color="auto" w:fill="EFEFEF"/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0F578E2E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F3F3F"/>
                <w:sz w:val="28"/>
                <w:szCs w:val="28"/>
              </w:rPr>
            </w:pPr>
          </w:p>
        </w:tc>
        <w:tc>
          <w:tcPr>
            <w:tcW w:w="9746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shd w:val="clear" w:color="auto" w:fill="EFEFEF"/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2CF641E5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3F3F3F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3F3F3F"/>
                <w:sz w:val="28"/>
                <w:szCs w:val="28"/>
              </w:rPr>
              <w:t>Validation</w:t>
            </w:r>
          </w:p>
        </w:tc>
        <w:tc>
          <w:tcPr>
            <w:tcW w:w="16060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shd w:val="clear" w:color="auto" w:fill="EFEFEF"/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7E4AB718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3F3F3F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3F3F3F"/>
                <w:sz w:val="28"/>
                <w:szCs w:val="28"/>
              </w:rPr>
              <w:t>Response</w:t>
            </w:r>
          </w:p>
        </w:tc>
      </w:tr>
      <w:tr w:rsidR="005D683B" w14:paraId="46A5F38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vAlign w:val="center"/>
          </w:tcPr>
          <w:p w14:paraId="400807DE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 xml:space="preserve">1. </w:t>
            </w:r>
          </w:p>
        </w:tc>
        <w:tc>
          <w:tcPr>
            <w:tcW w:w="9986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vAlign w:val="center"/>
          </w:tcPr>
          <w:p w14:paraId="0F2295EF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List of Serial Numbers / (At least 1 SiteName, 1 ProductCode and Date Range (31 Days) )</w:t>
            </w:r>
          </w:p>
        </w:tc>
        <w:tc>
          <w:tcPr>
            <w:tcW w:w="16300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vAlign w:val="center"/>
          </w:tcPr>
          <w:p w14:paraId="3CDEB3D6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Courier" w:hAnsi="Courier" w:cs="Courier"/>
                <w:color w:val="2E2E2E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color w:val="0D3290"/>
                <w:sz w:val="26"/>
                <w:szCs w:val="26"/>
              </w:rPr>
              <w:t>statusMessage</w:t>
            </w:r>
            <w:r>
              <w:rPr>
                <w:rFonts w:ascii="Courier" w:hAnsi="Courier" w:cs="Courier"/>
                <w:color w:val="2E2E2E"/>
                <w:sz w:val="26"/>
                <w:szCs w:val="26"/>
              </w:rPr>
              <w:t>": "(one siteName , one product and date range) or list of SerialNumbers is required in the request.",</w:t>
            </w:r>
          </w:p>
        </w:tc>
      </w:tr>
      <w:tr w:rsidR="005D683B" w14:paraId="7DB43D2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vAlign w:val="center"/>
          </w:tcPr>
          <w:p w14:paraId="677D6E1E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2.</w:t>
            </w:r>
          </w:p>
        </w:tc>
        <w:tc>
          <w:tcPr>
            <w:tcW w:w="9986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vAlign w:val="center"/>
          </w:tcPr>
          <w:p w14:paraId="51F66571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startTime &lt; endTime</w:t>
            </w:r>
          </w:p>
        </w:tc>
        <w:tc>
          <w:tcPr>
            <w:tcW w:w="16300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vAlign w:val="center"/>
          </w:tcPr>
          <w:p w14:paraId="749E7325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Courier" w:hAnsi="Courier" w:cs="Courier"/>
                <w:color w:val="2E2E2E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color w:val="0D3290"/>
                <w:sz w:val="26"/>
                <w:szCs w:val="26"/>
              </w:rPr>
              <w:t>statusMessage</w:t>
            </w:r>
            <w:r>
              <w:rPr>
                <w:rFonts w:ascii="Courier" w:hAnsi="Courier" w:cs="Courier"/>
                <w:color w:val="2E2E2E"/>
                <w:sz w:val="26"/>
                <w:szCs w:val="26"/>
              </w:rPr>
              <w:t>": "StartTime should be before EndTime in the Request.",</w:t>
            </w:r>
          </w:p>
        </w:tc>
      </w:tr>
      <w:tr w:rsidR="005D683B" w14:paraId="6CE1216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vAlign w:val="center"/>
          </w:tcPr>
          <w:p w14:paraId="069A5ABC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3.</w:t>
            </w:r>
          </w:p>
        </w:tc>
        <w:tc>
          <w:tcPr>
            <w:tcW w:w="9986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vAlign w:val="center"/>
          </w:tcPr>
          <w:p w14:paraId="6A978AE0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modules[] should not be Empty or null if dataCategory list contain 'module'</w:t>
            </w:r>
          </w:p>
        </w:tc>
        <w:tc>
          <w:tcPr>
            <w:tcW w:w="16300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vAlign w:val="center"/>
          </w:tcPr>
          <w:p w14:paraId="52B7B680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Courier" w:hAnsi="Courier" w:cs="Courier"/>
                <w:color w:val="2E2E2E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color w:val="0D3290"/>
                <w:sz w:val="26"/>
                <w:szCs w:val="26"/>
              </w:rPr>
              <w:t>statusMessage</w:t>
            </w:r>
            <w:r>
              <w:rPr>
                <w:rFonts w:ascii="Courier" w:hAnsi="Courier" w:cs="Courier"/>
                <w:color w:val="2E2E2E"/>
                <w:sz w:val="26"/>
                <w:szCs w:val="26"/>
              </w:rPr>
              <w:t>": "modules[] should not be empty if dataCategory contains 'module' in the Request.",</w:t>
            </w:r>
          </w:p>
        </w:tc>
      </w:tr>
      <w:tr w:rsidR="005D683B" w14:paraId="037A168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vAlign w:val="center"/>
          </w:tcPr>
          <w:p w14:paraId="13CAF1D1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4.</w:t>
            </w:r>
          </w:p>
        </w:tc>
        <w:tc>
          <w:tcPr>
            <w:tcW w:w="9986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vAlign w:val="center"/>
          </w:tcPr>
          <w:p w14:paraId="6BAB9565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attributes[] should not be Empty or null if dataCategory list contain 'attribute'</w:t>
            </w:r>
          </w:p>
        </w:tc>
        <w:tc>
          <w:tcPr>
            <w:tcW w:w="16300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vAlign w:val="center"/>
          </w:tcPr>
          <w:p w14:paraId="308F45EB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Courier" w:hAnsi="Courier" w:cs="Courier"/>
                <w:color w:val="2E2E2E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color w:val="0D3290"/>
                <w:sz w:val="26"/>
                <w:szCs w:val="26"/>
              </w:rPr>
              <w:t>statusMessage</w:t>
            </w:r>
            <w:r>
              <w:rPr>
                <w:rFonts w:ascii="Courier" w:hAnsi="Courier" w:cs="Courier"/>
                <w:color w:val="2E2E2E"/>
                <w:sz w:val="26"/>
                <w:szCs w:val="26"/>
              </w:rPr>
              <w:t>": "attributes[] should not be empty if dataCategory contains 'attribute' in the Request.",</w:t>
            </w:r>
          </w:p>
        </w:tc>
      </w:tr>
      <w:tr w:rsidR="005D683B" w14:paraId="028D991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vAlign w:val="center"/>
          </w:tcPr>
          <w:p w14:paraId="7DBED776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5.</w:t>
            </w:r>
          </w:p>
        </w:tc>
        <w:tc>
          <w:tcPr>
            <w:tcW w:w="9986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vAlign w:val="center"/>
          </w:tcPr>
          <w:p w14:paraId="1D5CC055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requestedColumns is required</w:t>
            </w:r>
          </w:p>
        </w:tc>
        <w:tc>
          <w:tcPr>
            <w:tcW w:w="16300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vAlign w:val="center"/>
          </w:tcPr>
          <w:p w14:paraId="0A4B371A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Courier" w:hAnsi="Courier" w:cs="Courier"/>
                <w:color w:val="2E2E2E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color w:val="0D3290"/>
                <w:sz w:val="26"/>
                <w:szCs w:val="26"/>
              </w:rPr>
              <w:t>statusMessage</w:t>
            </w:r>
            <w:r>
              <w:rPr>
                <w:rFonts w:ascii="Courier" w:hAnsi="Courier" w:cs="Courier"/>
                <w:color w:val="2E2E2E"/>
                <w:sz w:val="26"/>
                <w:szCs w:val="26"/>
              </w:rPr>
              <w:t>": "requestedColumns should not be empty in the Request.",</w:t>
            </w:r>
          </w:p>
        </w:tc>
      </w:tr>
      <w:tr w:rsidR="005D683B" w14:paraId="0CBA2F2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vAlign w:val="center"/>
          </w:tcPr>
          <w:p w14:paraId="0D36ED7C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6.</w:t>
            </w:r>
          </w:p>
        </w:tc>
        <w:tc>
          <w:tcPr>
            <w:tcW w:w="9986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vAlign w:val="center"/>
          </w:tcPr>
          <w:p w14:paraId="0F4177A2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Mandatory fields in requestedColumns</w:t>
            </w:r>
          </w:p>
        </w:tc>
        <w:tc>
          <w:tcPr>
            <w:tcW w:w="16300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vAlign w:val="center"/>
          </w:tcPr>
          <w:p w14:paraId="5D973431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Courier" w:hAnsi="Courier" w:cs="Courier"/>
                <w:color w:val="2E2E2E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color w:val="0D3290"/>
                <w:sz w:val="26"/>
                <w:szCs w:val="26"/>
              </w:rPr>
              <w:t>statusMessage</w:t>
            </w:r>
            <w:r>
              <w:rPr>
                <w:rFonts w:ascii="Courier" w:hAnsi="Courier" w:cs="Courier"/>
                <w:color w:val="2E2E2E"/>
                <w:sz w:val="26"/>
                <w:szCs w:val="26"/>
              </w:rPr>
              <w:t xml:space="preserve">": "Mandatory fields :" + </w:t>
            </w:r>
            <w:r>
              <w:rPr>
                <w:rFonts w:ascii="Courier" w:hAnsi="Courier" w:cs="Courier"/>
                <w:color w:val="6A3E3E"/>
                <w:sz w:val="26"/>
                <w:szCs w:val="26"/>
              </w:rPr>
              <w:t>List of Manadatory fields missing</w:t>
            </w:r>
            <w:r>
              <w:rPr>
                <w:rFonts w:ascii="Courier" w:hAnsi="Courier" w:cs="Courier"/>
                <w:color w:val="2E2E2E"/>
                <w:sz w:val="26"/>
                <w:szCs w:val="26"/>
              </w:rPr>
              <w:t xml:space="preserve"> + " in requestedColumns is missing.",</w:t>
            </w:r>
          </w:p>
        </w:tc>
      </w:tr>
      <w:tr w:rsidR="005D683B" w14:paraId="58BD42A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4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vAlign w:val="center"/>
          </w:tcPr>
          <w:p w14:paraId="5DAFCA2D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7.</w:t>
            </w:r>
          </w:p>
        </w:tc>
        <w:tc>
          <w:tcPr>
            <w:tcW w:w="9986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vAlign w:val="center"/>
          </w:tcPr>
          <w:p w14:paraId="3BEC067A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Invalid fields in requestedColumns</w:t>
            </w:r>
          </w:p>
        </w:tc>
        <w:tc>
          <w:tcPr>
            <w:tcW w:w="16300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vAlign w:val="center"/>
          </w:tcPr>
          <w:p w14:paraId="68C13FE6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Courier" w:hAnsi="Courier" w:cs="Courier"/>
                <w:color w:val="2E2E2E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color w:val="0D3290"/>
                <w:sz w:val="26"/>
                <w:szCs w:val="26"/>
              </w:rPr>
              <w:t>statusMessage</w:t>
            </w:r>
            <w:r>
              <w:rPr>
                <w:rFonts w:ascii="Courier" w:hAnsi="Courier" w:cs="Courier"/>
                <w:color w:val="2E2E2E"/>
                <w:sz w:val="26"/>
                <w:szCs w:val="26"/>
              </w:rPr>
              <w:t>": List of invalid values from request + "invalid values in requestedColumns.",</w:t>
            </w:r>
          </w:p>
        </w:tc>
      </w:tr>
      <w:tr w:rsidR="005D683B" w14:paraId="55637022" w14:textId="77777777">
        <w:tblPrEx>
          <w:tblBorders>
            <w:top w:val="none" w:sz="0" w:space="0" w:color="auto"/>
            <w:bottom w:val="single" w:sz="8" w:space="0" w:color="BABABA"/>
          </w:tblBorders>
          <w:tblCellMar>
            <w:top w:w="0" w:type="dxa"/>
            <w:bottom w:w="0" w:type="dxa"/>
          </w:tblCellMar>
        </w:tblPrEx>
        <w:tc>
          <w:tcPr>
            <w:tcW w:w="314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vAlign w:val="center"/>
          </w:tcPr>
          <w:p w14:paraId="6FB1FFCA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8.</w:t>
            </w:r>
          </w:p>
        </w:tc>
        <w:tc>
          <w:tcPr>
            <w:tcW w:w="9986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vAlign w:val="center"/>
          </w:tcPr>
          <w:p w14:paraId="1AAED867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Serial Number Limit 5K</w:t>
            </w:r>
          </w:p>
        </w:tc>
        <w:tc>
          <w:tcPr>
            <w:tcW w:w="16300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vAlign w:val="center"/>
          </w:tcPr>
          <w:p w14:paraId="40B0B02C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Courier" w:hAnsi="Courier" w:cs="Courier"/>
                <w:color w:val="2E2E2E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color w:val="0D3290"/>
                <w:sz w:val="26"/>
                <w:szCs w:val="26"/>
              </w:rPr>
              <w:t>statusMessage</w:t>
            </w:r>
            <w:r>
              <w:rPr>
                <w:rFonts w:ascii="Courier" w:hAnsi="Courier" w:cs="Courier"/>
                <w:color w:val="2E2E2E"/>
                <w:sz w:val="26"/>
                <w:szCs w:val="26"/>
              </w:rPr>
              <w:t>": "Number of SerialNumbers in the request should not exceed 5000.",</w:t>
            </w:r>
          </w:p>
        </w:tc>
      </w:tr>
    </w:tbl>
    <w:p w14:paraId="62D1B49F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E2E2E"/>
          <w:sz w:val="36"/>
          <w:szCs w:val="36"/>
        </w:rPr>
      </w:pPr>
    </w:p>
    <w:p w14:paraId="220B23A9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E2E2E"/>
          <w:sz w:val="36"/>
          <w:szCs w:val="36"/>
        </w:rPr>
      </w:pPr>
    </w:p>
    <w:p w14:paraId="2063D374" w14:textId="77777777" w:rsidR="005D683B" w:rsidRDefault="005D683B" w:rsidP="005D683B">
      <w:pPr>
        <w:widowControl w:val="0"/>
        <w:autoSpaceDE w:val="0"/>
        <w:autoSpaceDN w:val="0"/>
        <w:adjustRightInd w:val="0"/>
        <w:ind w:left="40" w:hanging="40"/>
        <w:rPr>
          <w:rFonts w:ascii="Helvetica Neue" w:hAnsi="Helvetica Neue" w:cs="Helvetica Neue"/>
          <w:color w:val="2E2E2E"/>
          <w:sz w:val="28"/>
          <w:szCs w:val="28"/>
        </w:rPr>
      </w:pPr>
    </w:p>
    <w:p w14:paraId="30B3C070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E2E2E"/>
          <w:sz w:val="36"/>
          <w:szCs w:val="36"/>
        </w:rPr>
      </w:pPr>
      <w:r>
        <w:rPr>
          <w:rFonts w:ascii="Helvetica Neue" w:hAnsi="Helvetica Neue" w:cs="Helvetica Neue"/>
          <w:color w:val="2E2E2E"/>
          <w:sz w:val="32"/>
          <w:szCs w:val="32"/>
        </w:rPr>
        <w:t>Request Payload Example</w:t>
      </w:r>
    </w:p>
    <w:p w14:paraId="7AEA6479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E2E2E"/>
        </w:rPr>
      </w:pPr>
      <w:r>
        <w:rPr>
          <w:rFonts w:ascii="Helvetica Neue" w:hAnsi="Helvetica Neue" w:cs="Helvetica Neue"/>
          <w:color w:val="2E2E2E"/>
          <w:sz w:val="28"/>
          <w:szCs w:val="28"/>
        </w:rPr>
        <w:t>[</w:t>
      </w:r>
      <w:proofErr w:type="gramStart"/>
      <w:r>
        <w:rPr>
          <w:rFonts w:ascii="Helvetica Neue" w:hAnsi="Helvetica Neue" w:cs="Helvetica Neue"/>
          <w:color w:val="2E2E2E"/>
          <w:sz w:val="28"/>
          <w:szCs w:val="28"/>
        </w:rPr>
        <w:t>CodeBlockStart:e</w:t>
      </w:r>
      <w:proofErr w:type="gramEnd"/>
      <w:r>
        <w:rPr>
          <w:rFonts w:ascii="Helvetica Neue" w:hAnsi="Helvetica Neue" w:cs="Helvetica Neue"/>
          <w:color w:val="2E2E2E"/>
          <w:sz w:val="28"/>
          <w:szCs w:val="28"/>
        </w:rPr>
        <w:t>6cb468e-aef3-45a4-9dd5-7ae5096f305e][excluded]</w:t>
      </w:r>
    </w:p>
    <w:p w14:paraId="0D1D635B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E2E2E"/>
        </w:rPr>
      </w:pPr>
    </w:p>
    <w:p w14:paraId="3B795507" w14:textId="77777777" w:rsidR="005D683B" w:rsidRDefault="005D683B" w:rsidP="005D683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{  </w:t>
      </w:r>
    </w:p>
    <w:p w14:paraId="38BFC582" w14:textId="77777777" w:rsidR="005D683B" w:rsidRDefault="005D683B" w:rsidP="005D683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</w:t>
      </w:r>
      <w:r>
        <w:rPr>
          <w:rFonts w:ascii="Courier New" w:hAnsi="Courier New" w:cs="Courier New"/>
          <w:color w:val="0000FF"/>
        </w:rPr>
        <w:t>"siteName</w:t>
      </w:r>
      <w:proofErr w:type="gramStart"/>
      <w:r>
        <w:rPr>
          <w:rFonts w:ascii="Courier New" w:hAnsi="Courier New" w:cs="Courier New"/>
          <w:color w:val="0000FF"/>
        </w:rPr>
        <w:t>"</w:t>
      </w:r>
      <w:r>
        <w:rPr>
          <w:rFonts w:ascii="Courier New" w:hAnsi="Courier New" w:cs="Courier New"/>
          <w:color w:val="4A4A4A"/>
        </w:rPr>
        <w:t>:[</w:t>
      </w:r>
      <w:proofErr w:type="gramEnd"/>
      <w:r>
        <w:rPr>
          <w:rFonts w:ascii="Courier New" w:hAnsi="Courier New" w:cs="Courier New"/>
          <w:color w:val="0000FF"/>
        </w:rPr>
        <w:t>"FXBZ"</w:t>
      </w:r>
      <w:r>
        <w:rPr>
          <w:rFonts w:ascii="Courier New" w:hAnsi="Courier New" w:cs="Courier New"/>
          <w:color w:val="4A4A4A"/>
        </w:rPr>
        <w:t>]  </w:t>
      </w:r>
    </w:p>
    <w:p w14:paraId="3008EF82" w14:textId="77777777" w:rsidR="005D683B" w:rsidRDefault="005D683B" w:rsidP="005D683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,</w:t>
      </w:r>
      <w:r>
        <w:rPr>
          <w:rFonts w:ascii="Courier New" w:hAnsi="Courier New" w:cs="Courier New"/>
          <w:color w:val="0000FF"/>
        </w:rPr>
        <w:t>"stationType</w:t>
      </w:r>
      <w:proofErr w:type="gramStart"/>
      <w:r>
        <w:rPr>
          <w:rFonts w:ascii="Courier New" w:hAnsi="Courier New" w:cs="Courier New"/>
          <w:color w:val="0000FF"/>
        </w:rPr>
        <w:t>"</w:t>
      </w:r>
      <w:r>
        <w:rPr>
          <w:rFonts w:ascii="Courier New" w:hAnsi="Courier New" w:cs="Courier New"/>
          <w:color w:val="4A4A4A"/>
        </w:rPr>
        <w:t>:[</w:t>
      </w:r>
      <w:proofErr w:type="gramEnd"/>
      <w:r>
        <w:rPr>
          <w:rFonts w:ascii="Courier New" w:hAnsi="Courier New" w:cs="Courier New"/>
          <w:color w:val="0000FF"/>
        </w:rPr>
        <w:t>"RAT"</w:t>
      </w:r>
      <w:r>
        <w:rPr>
          <w:rFonts w:ascii="Courier New" w:hAnsi="Courier New" w:cs="Courier New"/>
          <w:color w:val="4A4A4A"/>
        </w:rPr>
        <w:t>]  </w:t>
      </w:r>
    </w:p>
    <w:p w14:paraId="61D91B8D" w14:textId="77777777" w:rsidR="005D683B" w:rsidRDefault="005D683B" w:rsidP="005D683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,</w:t>
      </w:r>
      <w:r>
        <w:rPr>
          <w:rFonts w:ascii="Courier New" w:hAnsi="Courier New" w:cs="Courier New"/>
          <w:color w:val="0000FF"/>
        </w:rPr>
        <w:t>"parametricType</w:t>
      </w:r>
      <w:proofErr w:type="gramStart"/>
      <w:r>
        <w:rPr>
          <w:rFonts w:ascii="Courier New" w:hAnsi="Courier New" w:cs="Courier New"/>
          <w:color w:val="0000FF"/>
        </w:rPr>
        <w:t>"</w:t>
      </w:r>
      <w:r>
        <w:rPr>
          <w:rFonts w:ascii="Courier New" w:hAnsi="Courier New" w:cs="Courier New"/>
          <w:color w:val="4A4A4A"/>
        </w:rPr>
        <w:t>:[</w:t>
      </w:r>
      <w:proofErr w:type="gramEnd"/>
      <w:r>
        <w:rPr>
          <w:rFonts w:ascii="Courier New" w:hAnsi="Courier New" w:cs="Courier New"/>
          <w:color w:val="4A4A4A"/>
        </w:rPr>
        <w:t>  </w:t>
      </w:r>
    </w:p>
    <w:p w14:paraId="6102DB71" w14:textId="77777777" w:rsidR="005D683B" w:rsidRDefault="005D683B" w:rsidP="005D683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        {  </w:t>
      </w:r>
    </w:p>
    <w:p w14:paraId="45A97B7B" w14:textId="77777777" w:rsidR="005D683B" w:rsidRDefault="005D683B" w:rsidP="005D683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                </w:t>
      </w:r>
      <w:r>
        <w:rPr>
          <w:rFonts w:ascii="Courier New" w:hAnsi="Courier New" w:cs="Courier New"/>
          <w:color w:val="0000FF"/>
        </w:rPr>
        <w:t>"stationType"</w:t>
      </w:r>
      <w:r>
        <w:rPr>
          <w:rFonts w:ascii="Courier New" w:hAnsi="Courier New" w:cs="Courier New"/>
          <w:color w:val="4A4A4A"/>
        </w:rPr>
        <w:t>:</w:t>
      </w:r>
      <w:r>
        <w:rPr>
          <w:rFonts w:ascii="Courier New" w:hAnsi="Courier New" w:cs="Courier New"/>
          <w:color w:val="0000FF"/>
        </w:rPr>
        <w:t>"RAT"</w:t>
      </w:r>
      <w:r>
        <w:rPr>
          <w:rFonts w:ascii="Courier New" w:hAnsi="Courier New" w:cs="Courier New"/>
          <w:color w:val="4A4A4A"/>
        </w:rPr>
        <w:t>  </w:t>
      </w:r>
    </w:p>
    <w:p w14:paraId="11F2FA13" w14:textId="77777777" w:rsidR="005D683B" w:rsidRDefault="005D683B" w:rsidP="005D683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                ,</w:t>
      </w:r>
      <w:r>
        <w:rPr>
          <w:rFonts w:ascii="Courier New" w:hAnsi="Courier New" w:cs="Courier New"/>
          <w:color w:val="0000FF"/>
        </w:rPr>
        <w:t>"overlayVersion</w:t>
      </w:r>
      <w:proofErr w:type="gramStart"/>
      <w:r>
        <w:rPr>
          <w:rFonts w:ascii="Courier New" w:hAnsi="Courier New" w:cs="Courier New"/>
          <w:color w:val="0000FF"/>
        </w:rPr>
        <w:t>"</w:t>
      </w:r>
      <w:r>
        <w:rPr>
          <w:rFonts w:ascii="Courier New" w:hAnsi="Courier New" w:cs="Courier New"/>
          <w:color w:val="4A4A4A"/>
        </w:rPr>
        <w:t>:[</w:t>
      </w:r>
      <w:proofErr w:type="gramEnd"/>
      <w:r>
        <w:rPr>
          <w:rFonts w:ascii="Courier New" w:hAnsi="Courier New" w:cs="Courier New"/>
          <w:color w:val="0000FF"/>
        </w:rPr>
        <w:t>"1A2591_L2"</w:t>
      </w:r>
      <w:r>
        <w:rPr>
          <w:rFonts w:ascii="Courier New" w:hAnsi="Courier New" w:cs="Courier New"/>
          <w:color w:val="4A4A4A"/>
        </w:rPr>
        <w:t>]  </w:t>
      </w:r>
    </w:p>
    <w:p w14:paraId="31705CF5" w14:textId="77777777" w:rsidR="005D683B" w:rsidRDefault="005D683B" w:rsidP="005D683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                ,</w:t>
      </w:r>
      <w:r>
        <w:rPr>
          <w:rFonts w:ascii="Courier New" w:hAnsi="Courier New" w:cs="Courier New"/>
          <w:color w:val="0000FF"/>
        </w:rPr>
        <w:t>"keys</w:t>
      </w:r>
      <w:proofErr w:type="gramStart"/>
      <w:r>
        <w:rPr>
          <w:rFonts w:ascii="Courier New" w:hAnsi="Courier New" w:cs="Courier New"/>
          <w:color w:val="0000FF"/>
        </w:rPr>
        <w:t>"</w:t>
      </w:r>
      <w:r>
        <w:rPr>
          <w:rFonts w:ascii="Courier New" w:hAnsi="Courier New" w:cs="Courier New"/>
          <w:color w:val="4A4A4A"/>
        </w:rPr>
        <w:t>:[</w:t>
      </w:r>
      <w:proofErr w:type="gramEnd"/>
      <w:r>
        <w:rPr>
          <w:rFonts w:ascii="Courier New" w:hAnsi="Courier New" w:cs="Courier New"/>
          <w:color w:val="0000FF"/>
        </w:rPr>
        <w:t>"CB Error AmIOK fatal error"</w:t>
      </w:r>
      <w:r>
        <w:rPr>
          <w:rFonts w:ascii="Courier New" w:hAnsi="Courier New" w:cs="Courier New"/>
          <w:color w:val="4A4A4A"/>
        </w:rPr>
        <w:t>]  </w:t>
      </w:r>
    </w:p>
    <w:p w14:paraId="3EAAE35E" w14:textId="77777777" w:rsidR="005D683B" w:rsidRDefault="005D683B" w:rsidP="005D683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        }  </w:t>
      </w:r>
    </w:p>
    <w:p w14:paraId="3CE1681D" w14:textId="77777777" w:rsidR="005D683B" w:rsidRDefault="005D683B" w:rsidP="005D683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]  </w:t>
      </w:r>
    </w:p>
    <w:p w14:paraId="2E63E7A5" w14:textId="77777777" w:rsidR="005D683B" w:rsidRDefault="005D683B" w:rsidP="005D683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,</w:t>
      </w:r>
      <w:r>
        <w:rPr>
          <w:rFonts w:ascii="Courier New" w:hAnsi="Courier New" w:cs="Courier New"/>
          <w:color w:val="0000FF"/>
        </w:rPr>
        <w:t>"attributes</w:t>
      </w:r>
      <w:proofErr w:type="gramStart"/>
      <w:r>
        <w:rPr>
          <w:rFonts w:ascii="Courier New" w:hAnsi="Courier New" w:cs="Courier New"/>
          <w:color w:val="0000FF"/>
        </w:rPr>
        <w:t>"</w:t>
      </w:r>
      <w:r>
        <w:rPr>
          <w:rFonts w:ascii="Courier New" w:hAnsi="Courier New" w:cs="Courier New"/>
          <w:color w:val="4A4A4A"/>
        </w:rPr>
        <w:t>:[</w:t>
      </w:r>
      <w:proofErr w:type="gramEnd"/>
      <w:r>
        <w:rPr>
          <w:rFonts w:ascii="Courier New" w:hAnsi="Courier New" w:cs="Courier New"/>
          <w:color w:val="4A4A4A"/>
        </w:rPr>
        <w:t>]  </w:t>
      </w:r>
    </w:p>
    <w:p w14:paraId="49BA66E1" w14:textId="77777777" w:rsidR="005D683B" w:rsidRDefault="005D683B" w:rsidP="005D683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,</w:t>
      </w:r>
      <w:r>
        <w:rPr>
          <w:rFonts w:ascii="Courier New" w:hAnsi="Courier New" w:cs="Courier New"/>
          <w:color w:val="0000FF"/>
        </w:rPr>
        <w:t>"modules</w:t>
      </w:r>
      <w:proofErr w:type="gramStart"/>
      <w:r>
        <w:rPr>
          <w:rFonts w:ascii="Courier New" w:hAnsi="Courier New" w:cs="Courier New"/>
          <w:color w:val="0000FF"/>
        </w:rPr>
        <w:t>"</w:t>
      </w:r>
      <w:r>
        <w:rPr>
          <w:rFonts w:ascii="Courier New" w:hAnsi="Courier New" w:cs="Courier New"/>
          <w:color w:val="4A4A4A"/>
        </w:rPr>
        <w:t>:[</w:t>
      </w:r>
      <w:proofErr w:type="gramEnd"/>
      <w:r>
        <w:rPr>
          <w:rFonts w:ascii="Courier New" w:hAnsi="Courier New" w:cs="Courier New"/>
          <w:color w:val="4A4A4A"/>
        </w:rPr>
        <w:t>]  </w:t>
      </w:r>
    </w:p>
    <w:p w14:paraId="0F099996" w14:textId="77777777" w:rsidR="005D683B" w:rsidRDefault="005D683B" w:rsidP="005D683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,</w:t>
      </w:r>
      <w:r>
        <w:rPr>
          <w:rFonts w:ascii="Courier New" w:hAnsi="Courier New" w:cs="Courier New"/>
          <w:color w:val="0000FF"/>
        </w:rPr>
        <w:t>"dataCategory</w:t>
      </w:r>
      <w:proofErr w:type="gramStart"/>
      <w:r>
        <w:rPr>
          <w:rFonts w:ascii="Courier New" w:hAnsi="Courier New" w:cs="Courier New"/>
          <w:color w:val="0000FF"/>
        </w:rPr>
        <w:t>"</w:t>
      </w:r>
      <w:r>
        <w:rPr>
          <w:rFonts w:ascii="Courier New" w:hAnsi="Courier New" w:cs="Courier New"/>
          <w:color w:val="4A4A4A"/>
        </w:rPr>
        <w:t>:[</w:t>
      </w:r>
      <w:proofErr w:type="gramEnd"/>
      <w:r>
        <w:rPr>
          <w:rFonts w:ascii="Courier New" w:hAnsi="Courier New" w:cs="Courier New"/>
          <w:color w:val="0000FF"/>
        </w:rPr>
        <w:t>"pdata"</w:t>
      </w:r>
      <w:r>
        <w:rPr>
          <w:rFonts w:ascii="Courier New" w:hAnsi="Courier New" w:cs="Courier New"/>
          <w:color w:val="4A4A4A"/>
        </w:rPr>
        <w:t>,</w:t>
      </w:r>
      <w:r>
        <w:rPr>
          <w:rFonts w:ascii="Courier New" w:hAnsi="Courier New" w:cs="Courier New"/>
          <w:color w:val="0000FF"/>
        </w:rPr>
        <w:t>"module"</w:t>
      </w:r>
      <w:r>
        <w:rPr>
          <w:rFonts w:ascii="Courier New" w:hAnsi="Courier New" w:cs="Courier New"/>
          <w:color w:val="4A4A4A"/>
        </w:rPr>
        <w:t>,</w:t>
      </w:r>
      <w:r>
        <w:rPr>
          <w:rFonts w:ascii="Courier New" w:hAnsi="Courier New" w:cs="Courier New"/>
          <w:color w:val="0000FF"/>
        </w:rPr>
        <w:t>"attribute"</w:t>
      </w:r>
      <w:r>
        <w:rPr>
          <w:rFonts w:ascii="Courier New" w:hAnsi="Courier New" w:cs="Courier New"/>
          <w:color w:val="4A4A4A"/>
        </w:rPr>
        <w:t>]  </w:t>
      </w:r>
    </w:p>
    <w:p w14:paraId="7E55CCC8" w14:textId="77777777" w:rsidR="005D683B" w:rsidRDefault="005D683B" w:rsidP="005D683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,</w:t>
      </w:r>
      <w:r>
        <w:rPr>
          <w:rFonts w:ascii="Courier New" w:hAnsi="Courier New" w:cs="Courier New"/>
          <w:color w:val="0000FF"/>
        </w:rPr>
        <w:t>"requestedColumns</w:t>
      </w:r>
      <w:proofErr w:type="gramStart"/>
      <w:r>
        <w:rPr>
          <w:rFonts w:ascii="Courier New" w:hAnsi="Courier New" w:cs="Courier New"/>
          <w:color w:val="0000FF"/>
        </w:rPr>
        <w:t>"</w:t>
      </w:r>
      <w:r>
        <w:rPr>
          <w:rFonts w:ascii="Courier New" w:hAnsi="Courier New" w:cs="Courier New"/>
          <w:color w:val="4A4A4A"/>
        </w:rPr>
        <w:t>:[</w:t>
      </w:r>
      <w:proofErr w:type="gramEnd"/>
      <w:r>
        <w:rPr>
          <w:rFonts w:ascii="Courier New" w:hAnsi="Courier New" w:cs="Courier New"/>
          <w:color w:val="4A4A4A"/>
        </w:rPr>
        <w:t>  </w:t>
      </w:r>
    </w:p>
    <w:p w14:paraId="3C9E04D3" w14:textId="77777777" w:rsidR="005D683B" w:rsidRDefault="005D683B" w:rsidP="005D683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        </w:t>
      </w:r>
      <w:r>
        <w:rPr>
          <w:rFonts w:ascii="Courier New" w:hAnsi="Courier New" w:cs="Courier New"/>
          <w:color w:val="0000FF"/>
        </w:rPr>
        <w:t>"siteName"</w:t>
      </w:r>
      <w:r>
        <w:rPr>
          <w:rFonts w:ascii="Courier New" w:hAnsi="Courier New" w:cs="Courier New"/>
          <w:color w:val="4A4A4A"/>
        </w:rPr>
        <w:t>,</w:t>
      </w:r>
      <w:r>
        <w:rPr>
          <w:rFonts w:ascii="Courier New" w:hAnsi="Courier New" w:cs="Courier New"/>
          <w:color w:val="0000FF"/>
        </w:rPr>
        <w:t>"productCode"</w:t>
      </w:r>
      <w:r>
        <w:rPr>
          <w:rFonts w:ascii="Courier New" w:hAnsi="Courier New" w:cs="Courier New"/>
          <w:color w:val="4A4A4A"/>
        </w:rPr>
        <w:t>,</w:t>
      </w:r>
      <w:r>
        <w:rPr>
          <w:rFonts w:ascii="Courier New" w:hAnsi="Courier New" w:cs="Courier New"/>
          <w:color w:val="0000FF"/>
        </w:rPr>
        <w:t>"serialNumber"</w:t>
      </w:r>
      <w:r>
        <w:rPr>
          <w:rFonts w:ascii="Courier New" w:hAnsi="Courier New" w:cs="Courier New"/>
          <w:color w:val="4A4A4A"/>
        </w:rPr>
        <w:t>,</w:t>
      </w:r>
      <w:r>
        <w:rPr>
          <w:rFonts w:ascii="Courier New" w:hAnsi="Courier New" w:cs="Courier New"/>
          <w:color w:val="0000FF"/>
        </w:rPr>
        <w:t>"specialBuildName"</w:t>
      </w:r>
      <w:r>
        <w:rPr>
          <w:rFonts w:ascii="Courier New" w:hAnsi="Courier New" w:cs="Courier New"/>
          <w:color w:val="4A4A4A"/>
        </w:rPr>
        <w:t>,</w:t>
      </w:r>
      <w:r>
        <w:rPr>
          <w:rFonts w:ascii="Courier New" w:hAnsi="Courier New" w:cs="Courier New"/>
          <w:color w:val="0000FF"/>
        </w:rPr>
        <w:t>"specialBuildDescription"</w:t>
      </w:r>
      <w:r>
        <w:rPr>
          <w:rFonts w:ascii="Courier New" w:hAnsi="Courier New" w:cs="Courier New"/>
          <w:color w:val="4A4A4A"/>
        </w:rPr>
        <w:t>,</w:t>
      </w:r>
      <w:r>
        <w:rPr>
          <w:rFonts w:ascii="Courier New" w:hAnsi="Courier New" w:cs="Courier New"/>
          <w:color w:val="0000FF"/>
        </w:rPr>
        <w:t>"unitNumber"</w:t>
      </w:r>
      <w:r>
        <w:rPr>
          <w:rFonts w:ascii="Courier New" w:hAnsi="Courier New" w:cs="Courier New"/>
          <w:color w:val="4A4A4A"/>
        </w:rPr>
        <w:t>,</w:t>
      </w:r>
      <w:r>
        <w:rPr>
          <w:rFonts w:ascii="Courier New" w:hAnsi="Courier New" w:cs="Courier New"/>
          <w:color w:val="0000FF"/>
        </w:rPr>
        <w:t>"stationId"</w:t>
      </w:r>
      <w:r>
        <w:rPr>
          <w:rFonts w:ascii="Courier New" w:hAnsi="Courier New" w:cs="Courier New"/>
          <w:color w:val="4A4A4A"/>
        </w:rPr>
        <w:t>,</w:t>
      </w:r>
      <w:r>
        <w:rPr>
          <w:rFonts w:ascii="Courier New" w:hAnsi="Courier New" w:cs="Courier New"/>
          <w:color w:val="0000FF"/>
        </w:rPr>
        <w:t>"testResult"</w:t>
      </w:r>
      <w:r>
        <w:rPr>
          <w:rFonts w:ascii="Courier New" w:hAnsi="Courier New" w:cs="Courier New"/>
          <w:color w:val="4A4A4A"/>
        </w:rPr>
        <w:t>,</w:t>
      </w:r>
      <w:r>
        <w:rPr>
          <w:rFonts w:ascii="Courier New" w:hAnsi="Courier New" w:cs="Courier New"/>
          <w:color w:val="0000FF"/>
        </w:rPr>
        <w:t>"startTestTime"</w:t>
      </w:r>
      <w:r>
        <w:rPr>
          <w:rFonts w:ascii="Courier New" w:hAnsi="Courier New" w:cs="Courier New"/>
          <w:color w:val="4A4A4A"/>
        </w:rPr>
        <w:t>,</w:t>
      </w:r>
      <w:r>
        <w:rPr>
          <w:rFonts w:ascii="Courier New" w:hAnsi="Courier New" w:cs="Courier New"/>
          <w:color w:val="0000FF"/>
        </w:rPr>
        <w:t>"endTestTime"</w:t>
      </w:r>
      <w:r>
        <w:rPr>
          <w:rFonts w:ascii="Courier New" w:hAnsi="Courier New" w:cs="Courier New"/>
          <w:color w:val="4A4A4A"/>
        </w:rPr>
        <w:t>,</w:t>
      </w:r>
      <w:r>
        <w:rPr>
          <w:rFonts w:ascii="Courier New" w:hAnsi="Courier New" w:cs="Courier New"/>
          <w:color w:val="0000FF"/>
        </w:rPr>
        <w:t>"overlayVersion"</w:t>
      </w:r>
      <w:r>
        <w:rPr>
          <w:rFonts w:ascii="Courier New" w:hAnsi="Courier New" w:cs="Courier New"/>
          <w:color w:val="4A4A4A"/>
        </w:rPr>
        <w:t>  </w:t>
      </w:r>
    </w:p>
    <w:p w14:paraId="152BE959" w14:textId="77777777" w:rsidR="005D683B" w:rsidRDefault="005D683B" w:rsidP="005D683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]  </w:t>
      </w:r>
    </w:p>
    <w:p w14:paraId="50A3B4E0" w14:textId="77777777" w:rsidR="005D683B" w:rsidRDefault="005D683B" w:rsidP="005D683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,</w:t>
      </w:r>
      <w:r>
        <w:rPr>
          <w:rFonts w:ascii="Courier New" w:hAnsi="Courier New" w:cs="Courier New"/>
          <w:color w:val="0000FF"/>
        </w:rPr>
        <w:t>"testCategory</w:t>
      </w:r>
      <w:proofErr w:type="gramStart"/>
      <w:r>
        <w:rPr>
          <w:rFonts w:ascii="Courier New" w:hAnsi="Courier New" w:cs="Courier New"/>
          <w:color w:val="0000FF"/>
        </w:rPr>
        <w:t>"</w:t>
      </w:r>
      <w:r>
        <w:rPr>
          <w:rFonts w:ascii="Courier New" w:hAnsi="Courier New" w:cs="Courier New"/>
          <w:color w:val="4A4A4A"/>
        </w:rPr>
        <w:t>:[</w:t>
      </w:r>
      <w:proofErr w:type="gramEnd"/>
      <w:r>
        <w:rPr>
          <w:rFonts w:ascii="Courier New" w:hAnsi="Courier New" w:cs="Courier New"/>
          <w:color w:val="0000FF"/>
        </w:rPr>
        <w:t>"All"</w:t>
      </w:r>
      <w:r>
        <w:rPr>
          <w:rFonts w:ascii="Courier New" w:hAnsi="Courier New" w:cs="Courier New"/>
          <w:color w:val="4A4A4A"/>
        </w:rPr>
        <w:t>]  </w:t>
      </w:r>
    </w:p>
    <w:p w14:paraId="335EE266" w14:textId="77777777" w:rsidR="005D683B" w:rsidRDefault="005D683B" w:rsidP="005D683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,</w:t>
      </w:r>
      <w:r>
        <w:rPr>
          <w:rFonts w:ascii="Courier New" w:hAnsi="Courier New" w:cs="Courier New"/>
          <w:color w:val="0000FF"/>
        </w:rPr>
        <w:t>"passFailCategory</w:t>
      </w:r>
      <w:proofErr w:type="gramStart"/>
      <w:r>
        <w:rPr>
          <w:rFonts w:ascii="Courier New" w:hAnsi="Courier New" w:cs="Courier New"/>
          <w:color w:val="0000FF"/>
        </w:rPr>
        <w:t>"</w:t>
      </w:r>
      <w:r>
        <w:rPr>
          <w:rFonts w:ascii="Courier New" w:hAnsi="Courier New" w:cs="Courier New"/>
          <w:color w:val="4A4A4A"/>
        </w:rPr>
        <w:t>:[</w:t>
      </w:r>
      <w:proofErr w:type="gramEnd"/>
      <w:r>
        <w:rPr>
          <w:rFonts w:ascii="Courier New" w:hAnsi="Courier New" w:cs="Courier New"/>
          <w:color w:val="0000FF"/>
        </w:rPr>
        <w:t>"All"</w:t>
      </w:r>
      <w:r>
        <w:rPr>
          <w:rFonts w:ascii="Courier New" w:hAnsi="Courier New" w:cs="Courier New"/>
          <w:color w:val="4A4A4A"/>
        </w:rPr>
        <w:t>]  </w:t>
      </w:r>
    </w:p>
    <w:p w14:paraId="5A20218B" w14:textId="77777777" w:rsidR="005D683B" w:rsidRDefault="005D683B" w:rsidP="005D683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,</w:t>
      </w:r>
      <w:r>
        <w:rPr>
          <w:rFonts w:ascii="Courier New" w:hAnsi="Courier New" w:cs="Courier New"/>
          <w:color w:val="0000FF"/>
        </w:rPr>
        <w:t>"nullIncluded"</w:t>
      </w:r>
      <w:r>
        <w:rPr>
          <w:rFonts w:ascii="Courier New" w:hAnsi="Courier New" w:cs="Courier New"/>
          <w:color w:val="4A4A4A"/>
        </w:rPr>
        <w:t>:</w:t>
      </w:r>
      <w:r>
        <w:rPr>
          <w:rFonts w:ascii="Courier New" w:hAnsi="Courier New" w:cs="Courier New"/>
          <w:color w:val="0000FF"/>
        </w:rPr>
        <w:t>"N"</w:t>
      </w:r>
      <w:r>
        <w:rPr>
          <w:rFonts w:ascii="Courier New" w:hAnsi="Courier New" w:cs="Courier New"/>
          <w:color w:val="4A4A4A"/>
        </w:rPr>
        <w:t>  </w:t>
      </w:r>
    </w:p>
    <w:p w14:paraId="1DB3BE12" w14:textId="77777777" w:rsidR="005D683B" w:rsidRDefault="005D683B" w:rsidP="005D683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,</w:t>
      </w:r>
      <w:r>
        <w:rPr>
          <w:rFonts w:ascii="Courier New" w:hAnsi="Courier New" w:cs="Courier New"/>
          <w:color w:val="0000FF"/>
        </w:rPr>
        <w:t>"samplePercent"</w:t>
      </w:r>
      <w:r>
        <w:rPr>
          <w:rFonts w:ascii="Courier New" w:hAnsi="Courier New" w:cs="Courier New"/>
          <w:color w:val="4A4A4A"/>
        </w:rPr>
        <w:t>:</w:t>
      </w:r>
      <w:r>
        <w:rPr>
          <w:rFonts w:ascii="Courier New" w:hAnsi="Courier New" w:cs="Courier New"/>
          <w:color w:val="0000FF"/>
        </w:rPr>
        <w:t>"70"</w:t>
      </w:r>
      <w:r>
        <w:rPr>
          <w:rFonts w:ascii="Courier New" w:hAnsi="Courier New" w:cs="Courier New"/>
          <w:color w:val="4A4A4A"/>
        </w:rPr>
        <w:t>  </w:t>
      </w:r>
    </w:p>
    <w:p w14:paraId="138F7396" w14:textId="77777777" w:rsidR="005D683B" w:rsidRDefault="005D683B" w:rsidP="005D683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,</w:t>
      </w:r>
      <w:r>
        <w:rPr>
          <w:rFonts w:ascii="Courier New" w:hAnsi="Courier New" w:cs="Courier New"/>
          <w:color w:val="0000FF"/>
        </w:rPr>
        <w:t>"startTime"</w:t>
      </w:r>
      <w:r>
        <w:rPr>
          <w:rFonts w:ascii="Courier New" w:hAnsi="Courier New" w:cs="Courier New"/>
          <w:color w:val="4A4A4A"/>
        </w:rPr>
        <w:t>:</w:t>
      </w:r>
      <w:r>
        <w:rPr>
          <w:rFonts w:ascii="Courier New" w:hAnsi="Courier New" w:cs="Courier New"/>
          <w:color w:val="0000FF"/>
        </w:rPr>
        <w:t>"2017-06-01 11:00:00-07:00"</w:t>
      </w:r>
      <w:r>
        <w:rPr>
          <w:rFonts w:ascii="Courier New" w:hAnsi="Courier New" w:cs="Courier New"/>
          <w:color w:val="4A4A4A"/>
        </w:rPr>
        <w:t>  </w:t>
      </w:r>
    </w:p>
    <w:p w14:paraId="0151FA11" w14:textId="77777777" w:rsidR="005D683B" w:rsidRDefault="005D683B" w:rsidP="005D683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,</w:t>
      </w:r>
      <w:r>
        <w:rPr>
          <w:rFonts w:ascii="Courier New" w:hAnsi="Courier New" w:cs="Courier New"/>
          <w:color w:val="0000FF"/>
        </w:rPr>
        <w:t>"endTime"</w:t>
      </w:r>
      <w:r>
        <w:rPr>
          <w:rFonts w:ascii="Courier New" w:hAnsi="Courier New" w:cs="Courier New"/>
          <w:color w:val="4A4A4A"/>
        </w:rPr>
        <w:t>:</w:t>
      </w:r>
      <w:r>
        <w:rPr>
          <w:rFonts w:ascii="Courier New" w:hAnsi="Courier New" w:cs="Courier New"/>
          <w:color w:val="0000FF"/>
        </w:rPr>
        <w:t>"2017-06-30 11:00:00-07:00"</w:t>
      </w:r>
      <w:r>
        <w:rPr>
          <w:rFonts w:ascii="Courier New" w:hAnsi="Courier New" w:cs="Courier New"/>
          <w:color w:val="4A4A4A"/>
        </w:rPr>
        <w:t>  </w:t>
      </w:r>
    </w:p>
    <w:p w14:paraId="40F316F9" w14:textId="77777777" w:rsidR="005D683B" w:rsidRDefault="005D683B" w:rsidP="005D683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,</w:t>
      </w:r>
      <w:r>
        <w:rPr>
          <w:rFonts w:ascii="Courier New" w:hAnsi="Courier New" w:cs="Courier New"/>
          <w:color w:val="0000FF"/>
        </w:rPr>
        <w:t>"frequency"</w:t>
      </w:r>
      <w:r>
        <w:rPr>
          <w:rFonts w:ascii="Courier New" w:hAnsi="Courier New" w:cs="Courier New"/>
          <w:color w:val="4A4A4A"/>
        </w:rPr>
        <w:t>:</w:t>
      </w:r>
      <w:r>
        <w:rPr>
          <w:rFonts w:ascii="Courier New" w:hAnsi="Courier New" w:cs="Courier New"/>
          <w:color w:val="0000FF"/>
        </w:rPr>
        <w:t>"now"</w:t>
      </w:r>
      <w:r>
        <w:rPr>
          <w:rFonts w:ascii="Courier New" w:hAnsi="Courier New" w:cs="Courier New"/>
          <w:color w:val="4A4A4A"/>
        </w:rPr>
        <w:t>  </w:t>
      </w:r>
    </w:p>
    <w:p w14:paraId="48C51C29" w14:textId="77777777" w:rsidR="005D683B" w:rsidRDefault="005D683B" w:rsidP="005D683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,</w:t>
      </w:r>
      <w:r>
        <w:rPr>
          <w:rFonts w:ascii="Courier New" w:hAnsi="Courier New" w:cs="Courier New"/>
          <w:color w:val="0000FF"/>
        </w:rPr>
        <w:t>"exportType"</w:t>
      </w:r>
      <w:r>
        <w:rPr>
          <w:rFonts w:ascii="Courier New" w:hAnsi="Courier New" w:cs="Courier New"/>
          <w:color w:val="4A4A4A"/>
        </w:rPr>
        <w:t>:</w:t>
      </w:r>
      <w:r>
        <w:rPr>
          <w:rFonts w:ascii="Courier New" w:hAnsi="Courier New" w:cs="Courier New"/>
          <w:color w:val="0000FF"/>
        </w:rPr>
        <w:t>"OPP"</w:t>
      </w:r>
      <w:r>
        <w:rPr>
          <w:rFonts w:ascii="Courier New" w:hAnsi="Courier New" w:cs="Courier New"/>
          <w:color w:val="4A4A4A"/>
        </w:rPr>
        <w:t>  </w:t>
      </w:r>
    </w:p>
    <w:p w14:paraId="4CD61DB2" w14:textId="77777777" w:rsidR="005D683B" w:rsidRDefault="005D683B" w:rsidP="005D683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}  </w:t>
      </w:r>
    </w:p>
    <w:p w14:paraId="4D3E1679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color w:val="2E2E2E"/>
          <w:sz w:val="28"/>
          <w:szCs w:val="28"/>
        </w:rPr>
        <w:t>[</w:t>
      </w:r>
      <w:proofErr w:type="gramStart"/>
      <w:r>
        <w:rPr>
          <w:rFonts w:ascii="Helvetica Neue" w:hAnsi="Helvetica Neue" w:cs="Helvetica Neue"/>
          <w:color w:val="2E2E2E"/>
          <w:sz w:val="28"/>
          <w:szCs w:val="28"/>
        </w:rPr>
        <w:t>CodeBlockEnd:e</w:t>
      </w:r>
      <w:proofErr w:type="gramEnd"/>
      <w:r>
        <w:rPr>
          <w:rFonts w:ascii="Helvetica Neue" w:hAnsi="Helvetica Neue" w:cs="Helvetica Neue"/>
          <w:color w:val="2E2E2E"/>
          <w:sz w:val="28"/>
          <w:szCs w:val="28"/>
        </w:rPr>
        <w:t>6cb468e-aef3-45a4-9dd5-7ae5096f305e]</w:t>
      </w:r>
    </w:p>
    <w:p w14:paraId="61F0ED82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E2E2E"/>
          <w:sz w:val="28"/>
          <w:szCs w:val="28"/>
        </w:rPr>
      </w:pPr>
    </w:p>
    <w:p w14:paraId="72D46DFD" w14:textId="77777777" w:rsidR="005D683B" w:rsidRDefault="005D683B" w:rsidP="005D683B">
      <w:pPr>
        <w:widowControl w:val="0"/>
        <w:autoSpaceDE w:val="0"/>
        <w:autoSpaceDN w:val="0"/>
        <w:adjustRightInd w:val="0"/>
        <w:ind w:left="40" w:hanging="4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color w:val="2E2E2E"/>
          <w:sz w:val="32"/>
          <w:szCs w:val="32"/>
        </w:rPr>
        <w:t>Response</w:t>
      </w:r>
    </w:p>
    <w:p w14:paraId="5A8C73FA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E2E2E"/>
        </w:rPr>
      </w:pPr>
      <w:r>
        <w:rPr>
          <w:rFonts w:ascii="Helvetica Neue" w:hAnsi="Helvetica Neue" w:cs="Helvetica Neue"/>
          <w:color w:val="2E2E2E"/>
          <w:sz w:val="28"/>
          <w:szCs w:val="28"/>
        </w:rPr>
        <w:t>[CodeBlockStart:cf8f862c-21a7-4ac7-9205-7ca11</w:t>
      </w:r>
      <w:proofErr w:type="gramStart"/>
      <w:r>
        <w:rPr>
          <w:rFonts w:ascii="Helvetica Neue" w:hAnsi="Helvetica Neue" w:cs="Helvetica Neue"/>
          <w:color w:val="2E2E2E"/>
          <w:sz w:val="28"/>
          <w:szCs w:val="28"/>
        </w:rPr>
        <w:t>eedebee][</w:t>
      </w:r>
      <w:proofErr w:type="gramEnd"/>
      <w:r>
        <w:rPr>
          <w:rFonts w:ascii="Helvetica Neue" w:hAnsi="Helvetica Neue" w:cs="Helvetica Neue"/>
          <w:color w:val="2E2E2E"/>
          <w:sz w:val="28"/>
          <w:szCs w:val="28"/>
        </w:rPr>
        <w:t>excluded]</w:t>
      </w:r>
    </w:p>
    <w:p w14:paraId="594A1B68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E2E2E"/>
        </w:rPr>
      </w:pPr>
    </w:p>
    <w:p w14:paraId="0B0A399B" w14:textId="77777777" w:rsidR="005D683B" w:rsidRDefault="005D683B" w:rsidP="005D683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{   </w:t>
      </w:r>
    </w:p>
    <w:p w14:paraId="2250941A" w14:textId="77777777" w:rsidR="005D683B" w:rsidRDefault="005D683B" w:rsidP="005D683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</w:t>
      </w:r>
      <w:r>
        <w:rPr>
          <w:rFonts w:ascii="Courier New" w:hAnsi="Courier New" w:cs="Courier New"/>
          <w:color w:val="0000FF"/>
        </w:rPr>
        <w:t>"status"</w:t>
      </w:r>
      <w:r>
        <w:rPr>
          <w:rFonts w:ascii="Courier New" w:hAnsi="Courier New" w:cs="Courier New"/>
          <w:color w:val="4A4A4A"/>
        </w:rPr>
        <w:t>: </w:t>
      </w:r>
      <w:r>
        <w:rPr>
          <w:rFonts w:ascii="Courier New" w:hAnsi="Courier New" w:cs="Courier New"/>
          <w:color w:val="0A5287"/>
        </w:rPr>
        <w:t>true</w:t>
      </w:r>
      <w:r>
        <w:rPr>
          <w:rFonts w:ascii="Courier New" w:hAnsi="Courier New" w:cs="Courier New"/>
          <w:color w:val="4A4A4A"/>
        </w:rPr>
        <w:t>  </w:t>
      </w:r>
    </w:p>
    <w:p w14:paraId="084E640B" w14:textId="77777777" w:rsidR="005D683B" w:rsidRDefault="005D683B" w:rsidP="005D683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, </w:t>
      </w:r>
      <w:r>
        <w:rPr>
          <w:rFonts w:ascii="Courier New" w:hAnsi="Courier New" w:cs="Courier New"/>
          <w:color w:val="0000FF"/>
        </w:rPr>
        <w:t>"statusCode"</w:t>
      </w:r>
      <w:r>
        <w:rPr>
          <w:rFonts w:ascii="Courier New" w:hAnsi="Courier New" w:cs="Courier New"/>
          <w:color w:val="4A4A4A"/>
        </w:rPr>
        <w:t>: </w:t>
      </w:r>
      <w:r>
        <w:rPr>
          <w:rFonts w:ascii="Courier New" w:hAnsi="Courier New" w:cs="Courier New"/>
          <w:color w:val="0000FF"/>
        </w:rPr>
        <w:t>"200"</w:t>
      </w:r>
      <w:r>
        <w:rPr>
          <w:rFonts w:ascii="Courier New" w:hAnsi="Courier New" w:cs="Courier New"/>
          <w:color w:val="4A4A4A"/>
        </w:rPr>
        <w:t>  </w:t>
      </w:r>
    </w:p>
    <w:p w14:paraId="4260AF1F" w14:textId="77777777" w:rsidR="005D683B" w:rsidRDefault="005D683B" w:rsidP="005D683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, </w:t>
      </w:r>
      <w:r>
        <w:rPr>
          <w:rFonts w:ascii="Courier New" w:hAnsi="Courier New" w:cs="Courier New"/>
          <w:color w:val="0000FF"/>
        </w:rPr>
        <w:t>"errorCode"</w:t>
      </w:r>
      <w:r>
        <w:rPr>
          <w:rFonts w:ascii="Courier New" w:hAnsi="Courier New" w:cs="Courier New"/>
          <w:color w:val="4A4A4A"/>
        </w:rPr>
        <w:t>: </w:t>
      </w:r>
      <w:r>
        <w:rPr>
          <w:rFonts w:ascii="Courier New" w:hAnsi="Courier New" w:cs="Courier New"/>
          <w:color w:val="0A5287"/>
        </w:rPr>
        <w:t>null</w:t>
      </w:r>
      <w:r>
        <w:rPr>
          <w:rFonts w:ascii="Courier New" w:hAnsi="Courier New" w:cs="Courier New"/>
          <w:color w:val="4A4A4A"/>
        </w:rPr>
        <w:t>  </w:t>
      </w:r>
    </w:p>
    <w:p w14:paraId="122B09C9" w14:textId="77777777" w:rsidR="005D683B" w:rsidRDefault="005D683B" w:rsidP="005D683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, </w:t>
      </w:r>
      <w:r>
        <w:rPr>
          <w:rFonts w:ascii="Courier New" w:hAnsi="Courier New" w:cs="Courier New"/>
          <w:color w:val="0000FF"/>
        </w:rPr>
        <w:t>"statusCodeShortDesc"</w:t>
      </w:r>
      <w:r>
        <w:rPr>
          <w:rFonts w:ascii="Courier New" w:hAnsi="Courier New" w:cs="Courier New"/>
          <w:color w:val="4A4A4A"/>
        </w:rPr>
        <w:t>: </w:t>
      </w:r>
      <w:r>
        <w:rPr>
          <w:rFonts w:ascii="Courier New" w:hAnsi="Courier New" w:cs="Courier New"/>
          <w:color w:val="0A5287"/>
        </w:rPr>
        <w:t>null</w:t>
      </w:r>
      <w:r>
        <w:rPr>
          <w:rFonts w:ascii="Courier New" w:hAnsi="Courier New" w:cs="Courier New"/>
          <w:color w:val="4A4A4A"/>
        </w:rPr>
        <w:t>  </w:t>
      </w:r>
    </w:p>
    <w:p w14:paraId="18232F7A" w14:textId="77777777" w:rsidR="005D683B" w:rsidRDefault="005D683B" w:rsidP="005D683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, </w:t>
      </w:r>
      <w:r>
        <w:rPr>
          <w:rFonts w:ascii="Courier New" w:hAnsi="Courier New" w:cs="Courier New"/>
          <w:color w:val="0000FF"/>
        </w:rPr>
        <w:t>"statusMessage"</w:t>
      </w:r>
      <w:r>
        <w:rPr>
          <w:rFonts w:ascii="Courier New" w:hAnsi="Courier New" w:cs="Courier New"/>
          <w:color w:val="4A4A4A"/>
        </w:rPr>
        <w:t>: </w:t>
      </w:r>
      <w:r>
        <w:rPr>
          <w:rFonts w:ascii="Courier New" w:hAnsi="Courier New" w:cs="Courier New"/>
          <w:color w:val="0000FF"/>
        </w:rPr>
        <w:t>"Task Submitted Successfully."</w:t>
      </w:r>
      <w:r>
        <w:rPr>
          <w:rFonts w:ascii="Courier New" w:hAnsi="Courier New" w:cs="Courier New"/>
          <w:color w:val="4A4A4A"/>
        </w:rPr>
        <w:t>  </w:t>
      </w:r>
    </w:p>
    <w:p w14:paraId="18E10B6D" w14:textId="77777777" w:rsidR="005D683B" w:rsidRDefault="005D683B" w:rsidP="005D683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, </w:t>
      </w:r>
      <w:r>
        <w:rPr>
          <w:rFonts w:ascii="Courier New" w:hAnsi="Courier New" w:cs="Courier New"/>
          <w:color w:val="0000FF"/>
        </w:rPr>
        <w:t>"redirectionLink"</w:t>
      </w:r>
      <w:r>
        <w:rPr>
          <w:rFonts w:ascii="Courier New" w:hAnsi="Courier New" w:cs="Courier New"/>
          <w:color w:val="4A4A4A"/>
        </w:rPr>
        <w:t>: </w:t>
      </w:r>
      <w:r>
        <w:rPr>
          <w:rFonts w:ascii="Courier New" w:hAnsi="Courier New" w:cs="Courier New"/>
          <w:color w:val="0A5287"/>
        </w:rPr>
        <w:t>null</w:t>
      </w:r>
      <w:r>
        <w:rPr>
          <w:rFonts w:ascii="Courier New" w:hAnsi="Courier New" w:cs="Courier New"/>
          <w:color w:val="4A4A4A"/>
        </w:rPr>
        <w:t>  </w:t>
      </w:r>
    </w:p>
    <w:p w14:paraId="0C801F9B" w14:textId="77777777" w:rsidR="005D683B" w:rsidRDefault="005D683B" w:rsidP="005D683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, </w:t>
      </w:r>
      <w:r>
        <w:rPr>
          <w:rFonts w:ascii="Courier New" w:hAnsi="Courier New" w:cs="Courier New"/>
          <w:color w:val="0000FF"/>
        </w:rPr>
        <w:t>"exportResponse"</w:t>
      </w:r>
      <w:r>
        <w:rPr>
          <w:rFonts w:ascii="Courier New" w:hAnsi="Courier New" w:cs="Courier New"/>
          <w:color w:val="4A4A4A"/>
        </w:rPr>
        <w:t>: {</w:t>
      </w:r>
      <w:r>
        <w:rPr>
          <w:rFonts w:ascii="Courier New" w:hAnsi="Courier New" w:cs="Courier New"/>
          <w:color w:val="0000FF"/>
        </w:rPr>
        <w:t>"taskId"</w:t>
      </w:r>
      <w:r>
        <w:rPr>
          <w:rFonts w:ascii="Courier New" w:hAnsi="Courier New" w:cs="Courier New"/>
          <w:color w:val="4A4A4A"/>
        </w:rPr>
        <w:t>: </w:t>
      </w:r>
      <w:r>
        <w:rPr>
          <w:rFonts w:ascii="Courier New" w:hAnsi="Courier New" w:cs="Courier New"/>
          <w:color w:val="0F7001"/>
        </w:rPr>
        <w:t>79</w:t>
      </w:r>
      <w:r>
        <w:rPr>
          <w:rFonts w:ascii="Courier New" w:hAnsi="Courier New" w:cs="Courier New"/>
          <w:color w:val="4A4A4A"/>
        </w:rPr>
        <w:t>}   </w:t>
      </w:r>
    </w:p>
    <w:p w14:paraId="2A4929F8" w14:textId="77777777" w:rsidR="005D683B" w:rsidRDefault="005D683B" w:rsidP="005D683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}  </w:t>
      </w:r>
    </w:p>
    <w:p w14:paraId="53DBCC76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color w:val="2E2E2E"/>
          <w:sz w:val="28"/>
          <w:szCs w:val="28"/>
        </w:rPr>
        <w:t>[CodeBlockEnd:cf8f862c-21a7-4ac7-9205-7ca11eedebee]</w:t>
      </w:r>
    </w:p>
    <w:p w14:paraId="323F9BA4" w14:textId="77777777" w:rsidR="005D683B" w:rsidRDefault="005D683B" w:rsidP="005D683B">
      <w:pPr>
        <w:widowControl w:val="0"/>
        <w:autoSpaceDE w:val="0"/>
        <w:autoSpaceDN w:val="0"/>
        <w:adjustRightInd w:val="0"/>
        <w:ind w:left="40" w:hanging="4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color w:val="2E2E2E"/>
          <w:sz w:val="32"/>
          <w:szCs w:val="32"/>
        </w:rPr>
        <w:t>Export Status Messages</w:t>
      </w:r>
    </w:p>
    <w:tbl>
      <w:tblPr>
        <w:tblW w:w="0" w:type="auto"/>
        <w:tblInd w:w="-118" w:type="dxa"/>
        <w:tblBorders>
          <w:top w:val="single" w:sz="8" w:space="0" w:color="BABABA"/>
          <w:left w:val="single" w:sz="8" w:space="0" w:color="BABABA"/>
          <w:right w:val="single" w:sz="8" w:space="0" w:color="BABABA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5D683B" w14:paraId="08A8CDD3" w14:textId="77777777">
        <w:tblPrEx>
          <w:tblCellMar>
            <w:top w:w="0" w:type="dxa"/>
            <w:bottom w:w="0" w:type="dxa"/>
          </w:tblCellMar>
        </w:tblPrEx>
        <w:tc>
          <w:tcPr>
            <w:tcW w:w="7246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shd w:val="clear" w:color="auto" w:fill="EFEFEF"/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4D42B513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F3F3F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3F3F3F"/>
                <w:sz w:val="28"/>
                <w:szCs w:val="28"/>
              </w:rPr>
              <w:t>Status</w:t>
            </w:r>
          </w:p>
        </w:tc>
        <w:tc>
          <w:tcPr>
            <w:tcW w:w="3015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shd w:val="clear" w:color="auto" w:fill="EFEFEF"/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13297338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F3F3F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3F3F3F"/>
                <w:sz w:val="28"/>
                <w:szCs w:val="28"/>
              </w:rPr>
              <w:t>Number</w:t>
            </w:r>
          </w:p>
        </w:tc>
        <w:tc>
          <w:tcPr>
            <w:tcW w:w="15618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shd w:val="clear" w:color="auto" w:fill="EFEFEF"/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3835F29A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3F3F3F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3F3F3F"/>
                <w:sz w:val="28"/>
                <w:szCs w:val="28"/>
              </w:rPr>
              <w:t>Description</w:t>
            </w:r>
          </w:p>
        </w:tc>
      </w:tr>
      <w:tr w:rsidR="005D683B" w14:paraId="650E74C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46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4EECBCE4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Queued</w:t>
            </w:r>
          </w:p>
        </w:tc>
        <w:tc>
          <w:tcPr>
            <w:tcW w:w="3015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6B175B3B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1</w:t>
            </w:r>
          </w:p>
        </w:tc>
        <w:tc>
          <w:tcPr>
            <w:tcW w:w="15618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7A13CF8E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Task has been received and queued.</w:t>
            </w:r>
          </w:p>
        </w:tc>
      </w:tr>
      <w:tr w:rsidR="005D683B" w14:paraId="13DC961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46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76A37379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Submitted</w:t>
            </w:r>
          </w:p>
        </w:tc>
        <w:tc>
          <w:tcPr>
            <w:tcW w:w="3015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7791E017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2</w:t>
            </w:r>
          </w:p>
        </w:tc>
        <w:tc>
          <w:tcPr>
            <w:tcW w:w="15618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324ECB5E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Task has been submitted for processing.</w:t>
            </w:r>
          </w:p>
        </w:tc>
      </w:tr>
      <w:tr w:rsidR="005D683B" w14:paraId="1F6FA7B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46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10779C85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Submission_Error</w:t>
            </w:r>
          </w:p>
        </w:tc>
        <w:tc>
          <w:tcPr>
            <w:tcW w:w="3015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57BC66D1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3</w:t>
            </w:r>
          </w:p>
        </w:tc>
        <w:tc>
          <w:tcPr>
            <w:tcW w:w="15618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71C14B38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Task had an error, likely from invalid input.</w:t>
            </w:r>
          </w:p>
        </w:tc>
      </w:tr>
      <w:tr w:rsidR="005D683B" w14:paraId="034194D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46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1982FC5E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InProgress</w:t>
            </w:r>
          </w:p>
        </w:tc>
        <w:tc>
          <w:tcPr>
            <w:tcW w:w="3015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51185B8B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4</w:t>
            </w:r>
          </w:p>
        </w:tc>
        <w:tc>
          <w:tcPr>
            <w:tcW w:w="15618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2E7CC295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Export(s) are being generated</w:t>
            </w:r>
          </w:p>
        </w:tc>
      </w:tr>
      <w:tr w:rsidR="005D683B" w14:paraId="57BECD6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46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05F8A7BF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Complete</w:t>
            </w:r>
          </w:p>
        </w:tc>
        <w:tc>
          <w:tcPr>
            <w:tcW w:w="3015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2F480C7A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5</w:t>
            </w:r>
          </w:p>
        </w:tc>
        <w:tc>
          <w:tcPr>
            <w:tcW w:w="15618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7A1376BB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Export(s) have been generated successfully.</w:t>
            </w:r>
          </w:p>
        </w:tc>
      </w:tr>
      <w:tr w:rsidR="005D683B" w14:paraId="54CD77E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46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4DDA7BAD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Failed</w:t>
            </w:r>
          </w:p>
        </w:tc>
        <w:tc>
          <w:tcPr>
            <w:tcW w:w="3015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51C76979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6</w:t>
            </w:r>
          </w:p>
        </w:tc>
        <w:tc>
          <w:tcPr>
            <w:tcW w:w="15618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6A2627B0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Task failed.</w:t>
            </w:r>
          </w:p>
        </w:tc>
      </w:tr>
      <w:tr w:rsidR="005D683B" w14:paraId="3E262D5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46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697CF6FC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Ready</w:t>
            </w:r>
          </w:p>
        </w:tc>
        <w:tc>
          <w:tcPr>
            <w:tcW w:w="3015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7A1C123C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7</w:t>
            </w:r>
          </w:p>
        </w:tc>
        <w:tc>
          <w:tcPr>
            <w:tcW w:w="15618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21F48F32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Export(s) are ready to download.</w:t>
            </w:r>
          </w:p>
        </w:tc>
      </w:tr>
      <w:tr w:rsidR="005D683B" w14:paraId="7D97CB6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46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59A5EA3F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Error_Notified</w:t>
            </w:r>
          </w:p>
        </w:tc>
        <w:tc>
          <w:tcPr>
            <w:tcW w:w="3015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4D1860F5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8</w:t>
            </w:r>
          </w:p>
        </w:tc>
        <w:tc>
          <w:tcPr>
            <w:tcW w:w="15618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3B4C6A53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Task had an error, and notification has been sent.</w:t>
            </w:r>
          </w:p>
        </w:tc>
      </w:tr>
      <w:tr w:rsidR="005D683B" w14:paraId="329B23E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46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4362A1FB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Download_Complete</w:t>
            </w:r>
          </w:p>
        </w:tc>
        <w:tc>
          <w:tcPr>
            <w:tcW w:w="3015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39ECEE54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9</w:t>
            </w:r>
          </w:p>
        </w:tc>
        <w:tc>
          <w:tcPr>
            <w:tcW w:w="15618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517FE5AE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Export(s) have been downloaded.</w:t>
            </w:r>
          </w:p>
        </w:tc>
      </w:tr>
      <w:tr w:rsidR="005D683B" w14:paraId="5F30B11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46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04BCE050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TimeOut</w:t>
            </w:r>
          </w:p>
        </w:tc>
        <w:tc>
          <w:tcPr>
            <w:tcW w:w="3015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5CF6018D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10</w:t>
            </w:r>
          </w:p>
        </w:tc>
        <w:tc>
          <w:tcPr>
            <w:tcW w:w="15618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64A669AB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Task timed out.</w:t>
            </w:r>
          </w:p>
        </w:tc>
      </w:tr>
      <w:tr w:rsidR="005D683B" w14:paraId="14C6A6D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46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6A06B5BD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Monitor_Error</w:t>
            </w:r>
          </w:p>
        </w:tc>
        <w:tc>
          <w:tcPr>
            <w:tcW w:w="3015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1E771391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11</w:t>
            </w:r>
          </w:p>
        </w:tc>
        <w:tc>
          <w:tcPr>
            <w:tcW w:w="15618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59365779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Error occurred while monitoring the task status.</w:t>
            </w:r>
          </w:p>
        </w:tc>
      </w:tr>
      <w:tr w:rsidR="005D683B" w14:paraId="6715885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46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23FB061C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Deleted</w:t>
            </w:r>
          </w:p>
        </w:tc>
        <w:tc>
          <w:tcPr>
            <w:tcW w:w="3015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702613A5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12</w:t>
            </w:r>
          </w:p>
        </w:tc>
        <w:tc>
          <w:tcPr>
            <w:tcW w:w="15618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7FCC98F9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Task deleted.</w:t>
            </w:r>
          </w:p>
        </w:tc>
      </w:tr>
      <w:tr w:rsidR="005D683B" w14:paraId="1D4DD26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246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401D0DA9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Completed_With_Error</w:t>
            </w:r>
          </w:p>
        </w:tc>
        <w:tc>
          <w:tcPr>
            <w:tcW w:w="3015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35A1D6E0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13</w:t>
            </w:r>
          </w:p>
        </w:tc>
        <w:tc>
          <w:tcPr>
            <w:tcW w:w="15618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1CBD17FC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Task completed with Error.</w:t>
            </w:r>
          </w:p>
        </w:tc>
      </w:tr>
      <w:tr w:rsidR="005D683B" w14:paraId="51416471" w14:textId="77777777">
        <w:tblPrEx>
          <w:tblBorders>
            <w:top w:val="none" w:sz="0" w:space="0" w:color="auto"/>
            <w:bottom w:val="single" w:sz="8" w:space="0" w:color="BABABA"/>
          </w:tblBorders>
          <w:tblCellMar>
            <w:top w:w="0" w:type="dxa"/>
            <w:bottom w:w="0" w:type="dxa"/>
          </w:tblCellMar>
        </w:tblPrEx>
        <w:tc>
          <w:tcPr>
            <w:tcW w:w="7246" w:type="dxa"/>
            <w:tcBorders>
              <w:top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4D8D6134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Submitted_to_Spark</w:t>
            </w:r>
          </w:p>
        </w:tc>
        <w:tc>
          <w:tcPr>
            <w:tcW w:w="3015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  <w:right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43D6F30A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21</w:t>
            </w:r>
          </w:p>
        </w:tc>
        <w:tc>
          <w:tcPr>
            <w:tcW w:w="15618" w:type="dxa"/>
            <w:tcBorders>
              <w:top w:val="single" w:sz="8" w:space="0" w:color="BABABA"/>
              <w:left w:val="single" w:sz="8" w:space="0" w:color="BABABA"/>
              <w:bottom w:val="single" w:sz="8" w:space="0" w:color="BABABA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283696BC" w14:textId="77777777" w:rsidR="005D683B" w:rsidRDefault="005D683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E2E2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E2E2E"/>
                <w:sz w:val="28"/>
                <w:szCs w:val="28"/>
              </w:rPr>
              <w:t>Task is now submitted for Spark.</w:t>
            </w:r>
          </w:p>
        </w:tc>
      </w:tr>
    </w:tbl>
    <w:p w14:paraId="54B71B17" w14:textId="77777777" w:rsidR="005D683B" w:rsidRDefault="005D683B" w:rsidP="005D683B">
      <w:pPr>
        <w:widowControl w:val="0"/>
        <w:autoSpaceDE w:val="0"/>
        <w:autoSpaceDN w:val="0"/>
        <w:adjustRightInd w:val="0"/>
        <w:ind w:left="40" w:hanging="40"/>
        <w:rPr>
          <w:rFonts w:ascii="Helvetica Neue" w:hAnsi="Helvetica Neue" w:cs="Helvetica Neue"/>
          <w:color w:val="2E2E2E"/>
          <w:sz w:val="28"/>
          <w:szCs w:val="28"/>
        </w:rPr>
      </w:pPr>
    </w:p>
    <w:p w14:paraId="0F972B9B" w14:textId="77777777" w:rsidR="005D683B" w:rsidRDefault="005D683B" w:rsidP="005D683B">
      <w:pPr>
        <w:widowControl w:val="0"/>
        <w:autoSpaceDE w:val="0"/>
        <w:autoSpaceDN w:val="0"/>
        <w:adjustRightInd w:val="0"/>
        <w:ind w:left="40" w:hanging="4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color w:val="2E2E2E"/>
          <w:sz w:val="32"/>
          <w:szCs w:val="32"/>
        </w:rPr>
        <w:t>Export Status Response</w:t>
      </w:r>
    </w:p>
    <w:p w14:paraId="3570A284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E2E2E"/>
        </w:rPr>
      </w:pPr>
      <w:r>
        <w:rPr>
          <w:rFonts w:ascii="Helvetica Neue" w:hAnsi="Helvetica Neue" w:cs="Helvetica Neue"/>
          <w:color w:val="2E2E2E"/>
          <w:sz w:val="28"/>
          <w:szCs w:val="28"/>
        </w:rPr>
        <w:t>[CodeBlockStart:00645385-017f-47f3-9078-08a9d</w:t>
      </w:r>
      <w:proofErr w:type="gramStart"/>
      <w:r>
        <w:rPr>
          <w:rFonts w:ascii="Helvetica Neue" w:hAnsi="Helvetica Neue" w:cs="Helvetica Neue"/>
          <w:color w:val="2E2E2E"/>
          <w:sz w:val="28"/>
          <w:szCs w:val="28"/>
        </w:rPr>
        <w:t>0887029][</w:t>
      </w:r>
      <w:proofErr w:type="gramEnd"/>
      <w:r>
        <w:rPr>
          <w:rFonts w:ascii="Helvetica Neue" w:hAnsi="Helvetica Neue" w:cs="Helvetica Neue"/>
          <w:color w:val="2E2E2E"/>
          <w:sz w:val="28"/>
          <w:szCs w:val="28"/>
        </w:rPr>
        <w:t>excluded]</w:t>
      </w:r>
    </w:p>
    <w:p w14:paraId="3D176730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E2E2E"/>
        </w:rPr>
      </w:pPr>
    </w:p>
    <w:p w14:paraId="45DE6FFC" w14:textId="77777777" w:rsidR="005D683B" w:rsidRDefault="005D683B" w:rsidP="005D683B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</w:t>
      </w:r>
    </w:p>
    <w:p w14:paraId="017ADE55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E2E2E"/>
        </w:rPr>
      </w:pPr>
      <w:r>
        <w:rPr>
          <w:rFonts w:ascii="Helvetica Neue" w:hAnsi="Helvetica Neue" w:cs="Helvetica Neue"/>
          <w:color w:val="2E2E2E"/>
          <w:sz w:val="28"/>
          <w:szCs w:val="28"/>
        </w:rPr>
        <w:t>[CodeBlockEnd:00645385-017f-47f3-9078-08a9d</w:t>
      </w:r>
      <w:proofErr w:type="gramStart"/>
      <w:r>
        <w:rPr>
          <w:rFonts w:ascii="Helvetica Neue" w:hAnsi="Helvetica Neue" w:cs="Helvetica Neue"/>
          <w:color w:val="2E2E2E"/>
          <w:sz w:val="28"/>
          <w:szCs w:val="28"/>
        </w:rPr>
        <w:t>0887029][</w:t>
      </w:r>
      <w:proofErr w:type="gramEnd"/>
      <w:r>
        <w:rPr>
          <w:rFonts w:ascii="Helvetica Neue" w:hAnsi="Helvetica Neue" w:cs="Helvetica Neue"/>
          <w:color w:val="2E2E2E"/>
          <w:sz w:val="28"/>
          <w:szCs w:val="28"/>
        </w:rPr>
        <w:t>CodeBlockStart:21e599c4-26cb-4235-a2c6-e0fc6fa8dbee][excluded]</w:t>
      </w:r>
    </w:p>
    <w:p w14:paraId="61B016CD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E2E2E"/>
        </w:rPr>
      </w:pPr>
    </w:p>
    <w:p w14:paraId="3B67B1F5" w14:textId="77777777" w:rsidR="005D683B" w:rsidRDefault="005D683B" w:rsidP="005D683B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{  </w:t>
      </w:r>
    </w:p>
    <w:p w14:paraId="1422D022" w14:textId="77777777" w:rsidR="005D683B" w:rsidRDefault="005D683B" w:rsidP="005D683B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</w:t>
      </w:r>
      <w:r>
        <w:rPr>
          <w:rFonts w:ascii="Courier New" w:hAnsi="Courier New" w:cs="Courier New"/>
          <w:color w:val="0000FF"/>
        </w:rPr>
        <w:t>"status"</w:t>
      </w:r>
      <w:r>
        <w:rPr>
          <w:rFonts w:ascii="Courier New" w:hAnsi="Courier New" w:cs="Courier New"/>
          <w:color w:val="4A4A4A"/>
        </w:rPr>
        <w:t>: </w:t>
      </w:r>
      <w:r>
        <w:rPr>
          <w:rFonts w:ascii="Courier New" w:hAnsi="Courier New" w:cs="Courier New"/>
          <w:color w:val="0A5287"/>
        </w:rPr>
        <w:t>true</w:t>
      </w:r>
      <w:r>
        <w:rPr>
          <w:rFonts w:ascii="Courier New" w:hAnsi="Courier New" w:cs="Courier New"/>
          <w:color w:val="4A4A4A"/>
        </w:rPr>
        <w:t>,  </w:t>
      </w:r>
    </w:p>
    <w:p w14:paraId="169770CF" w14:textId="77777777" w:rsidR="005D683B" w:rsidRDefault="005D683B" w:rsidP="005D683B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</w:t>
      </w:r>
      <w:r>
        <w:rPr>
          <w:rFonts w:ascii="Courier New" w:hAnsi="Courier New" w:cs="Courier New"/>
          <w:color w:val="0000FF"/>
        </w:rPr>
        <w:t>"statusCode"</w:t>
      </w:r>
      <w:r>
        <w:rPr>
          <w:rFonts w:ascii="Courier New" w:hAnsi="Courier New" w:cs="Courier New"/>
          <w:color w:val="4A4A4A"/>
        </w:rPr>
        <w:t>: </w:t>
      </w:r>
      <w:r>
        <w:rPr>
          <w:rFonts w:ascii="Courier New" w:hAnsi="Courier New" w:cs="Courier New"/>
          <w:color w:val="0000FF"/>
        </w:rPr>
        <w:t>"200"</w:t>
      </w:r>
      <w:r>
        <w:rPr>
          <w:rFonts w:ascii="Courier New" w:hAnsi="Courier New" w:cs="Courier New"/>
          <w:color w:val="4A4A4A"/>
        </w:rPr>
        <w:t>,  </w:t>
      </w:r>
    </w:p>
    <w:p w14:paraId="4ACF817A" w14:textId="77777777" w:rsidR="005D683B" w:rsidRDefault="005D683B" w:rsidP="005D683B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</w:t>
      </w:r>
      <w:r>
        <w:rPr>
          <w:rFonts w:ascii="Courier New" w:hAnsi="Courier New" w:cs="Courier New"/>
          <w:color w:val="0000FF"/>
        </w:rPr>
        <w:t>"errorCode"</w:t>
      </w:r>
      <w:r>
        <w:rPr>
          <w:rFonts w:ascii="Courier New" w:hAnsi="Courier New" w:cs="Courier New"/>
          <w:color w:val="4A4A4A"/>
        </w:rPr>
        <w:t>: </w:t>
      </w:r>
      <w:r>
        <w:rPr>
          <w:rFonts w:ascii="Courier New" w:hAnsi="Courier New" w:cs="Courier New"/>
          <w:color w:val="0A5287"/>
        </w:rPr>
        <w:t>null</w:t>
      </w:r>
      <w:r>
        <w:rPr>
          <w:rFonts w:ascii="Courier New" w:hAnsi="Courier New" w:cs="Courier New"/>
          <w:color w:val="4A4A4A"/>
        </w:rPr>
        <w:t>,  </w:t>
      </w:r>
    </w:p>
    <w:p w14:paraId="15A6FBB7" w14:textId="77777777" w:rsidR="005D683B" w:rsidRDefault="005D683B" w:rsidP="005D683B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</w:t>
      </w:r>
      <w:r>
        <w:rPr>
          <w:rFonts w:ascii="Courier New" w:hAnsi="Courier New" w:cs="Courier New"/>
          <w:color w:val="0000FF"/>
        </w:rPr>
        <w:t>"statusCodeShortDesc"</w:t>
      </w:r>
      <w:r>
        <w:rPr>
          <w:rFonts w:ascii="Courier New" w:hAnsi="Courier New" w:cs="Courier New"/>
          <w:color w:val="4A4A4A"/>
        </w:rPr>
        <w:t>: </w:t>
      </w:r>
      <w:r>
        <w:rPr>
          <w:rFonts w:ascii="Courier New" w:hAnsi="Courier New" w:cs="Courier New"/>
          <w:color w:val="0A5287"/>
        </w:rPr>
        <w:t>null</w:t>
      </w:r>
      <w:r>
        <w:rPr>
          <w:rFonts w:ascii="Courier New" w:hAnsi="Courier New" w:cs="Courier New"/>
          <w:color w:val="4A4A4A"/>
        </w:rPr>
        <w:t>,  </w:t>
      </w:r>
    </w:p>
    <w:p w14:paraId="42135F84" w14:textId="77777777" w:rsidR="005D683B" w:rsidRDefault="005D683B" w:rsidP="005D683B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</w:t>
      </w:r>
      <w:r>
        <w:rPr>
          <w:rFonts w:ascii="Courier New" w:hAnsi="Courier New" w:cs="Courier New"/>
          <w:color w:val="0000FF"/>
        </w:rPr>
        <w:t>"statusMessage"</w:t>
      </w:r>
      <w:r>
        <w:rPr>
          <w:rFonts w:ascii="Courier New" w:hAnsi="Courier New" w:cs="Courier New"/>
          <w:color w:val="4A4A4A"/>
        </w:rPr>
        <w:t>: </w:t>
      </w:r>
      <w:r>
        <w:rPr>
          <w:rFonts w:ascii="Courier New" w:hAnsi="Courier New" w:cs="Courier New"/>
          <w:color w:val="0000FF"/>
        </w:rPr>
        <w:t>"Task Status"</w:t>
      </w:r>
      <w:r>
        <w:rPr>
          <w:rFonts w:ascii="Courier New" w:hAnsi="Courier New" w:cs="Courier New"/>
          <w:color w:val="4A4A4A"/>
        </w:rPr>
        <w:t>,  </w:t>
      </w:r>
    </w:p>
    <w:p w14:paraId="7C442217" w14:textId="77777777" w:rsidR="005D683B" w:rsidRDefault="005D683B" w:rsidP="005D683B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</w:t>
      </w:r>
      <w:r>
        <w:rPr>
          <w:rFonts w:ascii="Courier New" w:hAnsi="Courier New" w:cs="Courier New"/>
          <w:color w:val="0000FF"/>
        </w:rPr>
        <w:t>"redirectionLink"</w:t>
      </w:r>
      <w:r>
        <w:rPr>
          <w:rFonts w:ascii="Courier New" w:hAnsi="Courier New" w:cs="Courier New"/>
          <w:color w:val="4A4A4A"/>
        </w:rPr>
        <w:t>: </w:t>
      </w:r>
      <w:r>
        <w:rPr>
          <w:rFonts w:ascii="Courier New" w:hAnsi="Courier New" w:cs="Courier New"/>
          <w:color w:val="0A5287"/>
        </w:rPr>
        <w:t>null</w:t>
      </w:r>
      <w:r>
        <w:rPr>
          <w:rFonts w:ascii="Courier New" w:hAnsi="Courier New" w:cs="Courier New"/>
          <w:color w:val="4A4A4A"/>
        </w:rPr>
        <w:t>,  </w:t>
      </w:r>
    </w:p>
    <w:p w14:paraId="5CDCD612" w14:textId="77777777" w:rsidR="005D683B" w:rsidRDefault="005D683B" w:rsidP="005D683B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</w:t>
      </w:r>
      <w:r>
        <w:rPr>
          <w:rFonts w:ascii="Courier New" w:hAnsi="Courier New" w:cs="Courier New"/>
          <w:color w:val="0000FF"/>
        </w:rPr>
        <w:t>"exportResponse"</w:t>
      </w:r>
      <w:r>
        <w:rPr>
          <w:rFonts w:ascii="Courier New" w:hAnsi="Courier New" w:cs="Courier New"/>
          <w:color w:val="4A4A4A"/>
        </w:rPr>
        <w:t>: {  </w:t>
      </w:r>
    </w:p>
    <w:p w14:paraId="1F0D6B59" w14:textId="77777777" w:rsidR="005D683B" w:rsidRDefault="005D683B" w:rsidP="005D683B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        </w:t>
      </w:r>
      <w:r>
        <w:rPr>
          <w:rFonts w:ascii="Courier New" w:hAnsi="Courier New" w:cs="Courier New"/>
          <w:color w:val="0000FF"/>
        </w:rPr>
        <w:t>"taskStatus"</w:t>
      </w:r>
      <w:r>
        <w:rPr>
          <w:rFonts w:ascii="Courier New" w:hAnsi="Courier New" w:cs="Courier New"/>
          <w:color w:val="4A4A4A"/>
        </w:rPr>
        <w:t>: </w:t>
      </w:r>
      <w:r>
        <w:rPr>
          <w:rFonts w:ascii="Courier New" w:hAnsi="Courier New" w:cs="Courier New"/>
          <w:color w:val="0F7001"/>
        </w:rPr>
        <w:t>11</w:t>
      </w:r>
      <w:r>
        <w:rPr>
          <w:rFonts w:ascii="Courier New" w:hAnsi="Courier New" w:cs="Courier New"/>
          <w:color w:val="4A4A4A"/>
        </w:rPr>
        <w:t>  </w:t>
      </w:r>
    </w:p>
    <w:p w14:paraId="60DC0401" w14:textId="77777777" w:rsidR="005D683B" w:rsidRDefault="005D683B" w:rsidP="005D683B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              }  </w:t>
      </w:r>
    </w:p>
    <w:p w14:paraId="73928FEC" w14:textId="77777777" w:rsidR="005D683B" w:rsidRDefault="005D683B" w:rsidP="005D683B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}  </w:t>
      </w:r>
    </w:p>
    <w:p w14:paraId="58A850B6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color w:val="2E2E2E"/>
          <w:sz w:val="28"/>
          <w:szCs w:val="28"/>
        </w:rPr>
        <w:t>[CodeBlockEnd:21e599c4-26cb-4235-a2c6-e0fc6fa8dbee]</w:t>
      </w:r>
    </w:p>
    <w:p w14:paraId="4C2D393F" w14:textId="77777777" w:rsidR="005D683B" w:rsidRDefault="005D683B" w:rsidP="005D683B">
      <w:pPr>
        <w:widowControl w:val="0"/>
        <w:autoSpaceDE w:val="0"/>
        <w:autoSpaceDN w:val="0"/>
        <w:adjustRightInd w:val="0"/>
        <w:ind w:left="40" w:hanging="40"/>
        <w:rPr>
          <w:rFonts w:ascii="Helvetica Neue" w:hAnsi="Helvetica Neue" w:cs="Helvetica Neue"/>
          <w:color w:val="2E2E2E"/>
          <w:sz w:val="28"/>
          <w:szCs w:val="28"/>
        </w:rPr>
      </w:pPr>
    </w:p>
    <w:p w14:paraId="7DFA0BA3" w14:textId="77777777" w:rsidR="005D683B" w:rsidRDefault="005D683B" w:rsidP="005D683B">
      <w:pPr>
        <w:widowControl w:val="0"/>
        <w:autoSpaceDE w:val="0"/>
        <w:autoSpaceDN w:val="0"/>
        <w:adjustRightInd w:val="0"/>
        <w:ind w:left="40" w:hanging="4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color w:val="2E2E2E"/>
          <w:sz w:val="32"/>
          <w:szCs w:val="32"/>
        </w:rPr>
        <w:t>Download Files</w:t>
      </w:r>
    </w:p>
    <w:p w14:paraId="7C9D5FAD" w14:textId="77777777" w:rsidR="005D683B" w:rsidRDefault="005D683B" w:rsidP="005D683B">
      <w:pPr>
        <w:widowControl w:val="0"/>
        <w:autoSpaceDE w:val="0"/>
        <w:autoSpaceDN w:val="0"/>
        <w:adjustRightInd w:val="0"/>
        <w:ind w:left="40" w:hanging="4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color w:val="2E2E2E"/>
          <w:sz w:val="26"/>
          <w:szCs w:val="26"/>
        </w:rPr>
        <w:t>The URL will be the Insight vanity URL for the environment in which you are working. (e.g. mop-dev.corp.apple.com, et al.). Each link will point to one url, so if multiple files were generated, then you will need to download all of them separately.</w:t>
      </w:r>
    </w:p>
    <w:p w14:paraId="3C6C6C9B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color w:val="2E2E2E"/>
          <w:sz w:val="28"/>
          <w:szCs w:val="28"/>
        </w:rPr>
        <w:t>URL Format:      https://mop-dev.corp.apple.com/export/service/v1/download/</w:t>
      </w:r>
      <w:r>
        <w:rPr>
          <w:rFonts w:ascii="Helvetica Neue" w:hAnsi="Helvetica Neue" w:cs="Helvetica Neue"/>
          <w:b/>
          <w:bCs/>
          <w:color w:val="2E2E2E"/>
          <w:sz w:val="28"/>
          <w:szCs w:val="28"/>
        </w:rPr>
        <w:t>{TASKID}</w:t>
      </w:r>
      <w:r>
        <w:rPr>
          <w:rFonts w:ascii="Helvetica Neue" w:hAnsi="Helvetica Neue" w:cs="Helvetica Neue"/>
          <w:color w:val="2E2E2E"/>
          <w:sz w:val="28"/>
          <w:szCs w:val="28"/>
        </w:rPr>
        <w:t>/stationType/</w:t>
      </w:r>
      <w:r>
        <w:rPr>
          <w:rFonts w:ascii="Helvetica Neue" w:hAnsi="Helvetica Neue" w:cs="Helvetica Neue"/>
          <w:b/>
          <w:bCs/>
          <w:color w:val="2E2E2E"/>
          <w:sz w:val="28"/>
          <w:szCs w:val="28"/>
        </w:rPr>
        <w:t>{STATION_TYPE}</w:t>
      </w:r>
    </w:p>
    <w:p w14:paraId="268F3A6C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color w:val="2E2E2E"/>
          <w:sz w:val="28"/>
          <w:szCs w:val="28"/>
        </w:rPr>
        <w:t>Example:           https://mop-dev.corp.apple.com/export/service/v1/download/42/stationType/DISPLAY</w:t>
      </w:r>
    </w:p>
    <w:p w14:paraId="5FC0F8FB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E2E2E"/>
          <w:sz w:val="28"/>
          <w:szCs w:val="28"/>
        </w:rPr>
      </w:pPr>
      <w:r>
        <w:rPr>
          <w:rFonts w:ascii="Helvetica Neue" w:hAnsi="Helvetica Neue" w:cs="Helvetica Neue"/>
          <w:color w:val="2E2E2E"/>
          <w:sz w:val="26"/>
          <w:szCs w:val="26"/>
        </w:rPr>
        <w:t>Example download process.</w:t>
      </w:r>
    </w:p>
    <w:p w14:paraId="091C946C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E2E2E"/>
        </w:rPr>
      </w:pPr>
      <w:r>
        <w:rPr>
          <w:rFonts w:ascii="Helvetica Neue" w:hAnsi="Helvetica Neue" w:cs="Helvetica Neue"/>
          <w:color w:val="2E2E2E"/>
          <w:sz w:val="28"/>
          <w:szCs w:val="28"/>
        </w:rPr>
        <w:t>[CodeBlockStart:66860c34-8539-408e-b119-f3db9f26a</w:t>
      </w:r>
      <w:proofErr w:type="gramStart"/>
      <w:r>
        <w:rPr>
          <w:rFonts w:ascii="Helvetica Neue" w:hAnsi="Helvetica Neue" w:cs="Helvetica Neue"/>
          <w:color w:val="2E2E2E"/>
          <w:sz w:val="28"/>
          <w:szCs w:val="28"/>
        </w:rPr>
        <w:t>582][</w:t>
      </w:r>
      <w:proofErr w:type="gramEnd"/>
      <w:r>
        <w:rPr>
          <w:rFonts w:ascii="Helvetica Neue" w:hAnsi="Helvetica Neue" w:cs="Helvetica Neue"/>
          <w:color w:val="2E2E2E"/>
          <w:sz w:val="28"/>
          <w:szCs w:val="28"/>
        </w:rPr>
        <w:t>excluded]</w:t>
      </w:r>
    </w:p>
    <w:p w14:paraId="2876A18B" w14:textId="77777777" w:rsidR="005D683B" w:rsidRDefault="005D683B" w:rsidP="005D683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E2E2E"/>
        </w:rPr>
      </w:pPr>
    </w:p>
    <w:p w14:paraId="6A200EB6" w14:textId="77777777" w:rsidR="005D683B" w:rsidRDefault="005D683B" w:rsidP="005D683B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curl -X GET \    </w:t>
      </w:r>
    </w:p>
    <w:p w14:paraId="6AE14550" w14:textId="77777777" w:rsidR="005D683B" w:rsidRDefault="005D683B" w:rsidP="005D683B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https:</w:t>
      </w:r>
      <w:r>
        <w:rPr>
          <w:rFonts w:ascii="Courier New" w:hAnsi="Courier New" w:cs="Courier New"/>
          <w:color w:val="0F7201"/>
        </w:rPr>
        <w:t>//mop-dev.corp.apple.com/export/service/v1/download/42/stationType/DISPLAY \  </w:t>
      </w:r>
      <w:r>
        <w:rPr>
          <w:rFonts w:ascii="Courier New" w:hAnsi="Courier New" w:cs="Courier New"/>
          <w:color w:val="4A4A4A"/>
        </w:rPr>
        <w:t>  </w:t>
      </w:r>
    </w:p>
    <w:p w14:paraId="5F2D0F2A" w14:textId="77777777" w:rsidR="005D683B" w:rsidRDefault="005D683B" w:rsidP="005D683B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-H </w:t>
      </w:r>
      <w:r>
        <w:rPr>
          <w:rFonts w:ascii="Courier New" w:hAnsi="Courier New" w:cs="Courier New"/>
          <w:color w:val="0000FF"/>
        </w:rPr>
        <w:t>'cache-control: no-cache'</w:t>
      </w:r>
      <w:r>
        <w:rPr>
          <w:rFonts w:ascii="Courier New" w:hAnsi="Courier New" w:cs="Courier New"/>
          <w:color w:val="4A4A4A"/>
        </w:rPr>
        <w:t> \    </w:t>
      </w:r>
    </w:p>
    <w:p w14:paraId="5EAB96E5" w14:textId="77777777" w:rsidR="005D683B" w:rsidRDefault="005D683B" w:rsidP="005D683B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Courier New"/>
          <w:color w:val="4A4A4A"/>
        </w:rPr>
      </w:pPr>
      <w:r>
        <w:rPr>
          <w:rFonts w:ascii="Courier New" w:hAnsi="Courier New" w:cs="Courier New"/>
          <w:color w:val="4A4A4A"/>
        </w:rPr>
        <w:t>  -H </w:t>
      </w:r>
      <w:r>
        <w:rPr>
          <w:rFonts w:ascii="Courier New" w:hAnsi="Courier New" w:cs="Courier New"/>
          <w:color w:val="0000FF"/>
        </w:rPr>
        <w:t>'content-type: application/json'</w:t>
      </w:r>
      <w:r>
        <w:rPr>
          <w:rFonts w:ascii="Courier New" w:hAnsi="Courier New" w:cs="Courier New"/>
          <w:color w:val="4A4A4A"/>
        </w:rPr>
        <w:t> \    </w:t>
      </w:r>
    </w:p>
    <w:p w14:paraId="30E9374B" w14:textId="77C8CAD2" w:rsidR="000F557F" w:rsidRPr="005D683B" w:rsidRDefault="005D683B" w:rsidP="005D683B">
      <w:r>
        <w:rPr>
          <w:rFonts w:ascii="Courier New" w:hAnsi="Courier New" w:cs="Courier New"/>
          <w:color w:val="4A4A4A"/>
        </w:rPr>
        <w:t>  -H </w:t>
      </w:r>
      <w:r>
        <w:rPr>
          <w:rFonts w:ascii="Courier New" w:hAnsi="Courier New" w:cs="Courier New"/>
          <w:color w:val="0000FF"/>
        </w:rPr>
        <w:t>'mop_session_id: XXXXXXX</w:t>
      </w:r>
      <w:proofErr w:type="gramStart"/>
      <w:r>
        <w:rPr>
          <w:rFonts w:ascii="Courier New" w:hAnsi="Courier New" w:cs="Courier New"/>
          <w:color w:val="0000FF"/>
        </w:rPr>
        <w:t>'</w:t>
      </w:r>
      <w:r>
        <w:rPr>
          <w:rFonts w:ascii="Courier New" w:hAnsi="Courier New" w:cs="Courier New"/>
          <w:color w:val="4A4A4A"/>
        </w:rPr>
        <w:t>  -</w:t>
      </w:r>
      <w:proofErr w:type="gramEnd"/>
      <w:r>
        <w:rPr>
          <w:rFonts w:ascii="Courier New" w:hAnsi="Courier New" w:cs="Courier New"/>
          <w:color w:val="4A4A4A"/>
        </w:rPr>
        <w:t>o data.gz    </w:t>
      </w:r>
      <w:bookmarkStart w:id="0" w:name="_GoBack"/>
      <w:bookmarkEnd w:id="0"/>
    </w:p>
    <w:sectPr w:rsidR="000F557F" w:rsidRPr="005D683B" w:rsidSect="00272A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03"/>
    <w:rsid w:val="000F557F"/>
    <w:rsid w:val="003227CC"/>
    <w:rsid w:val="005D683B"/>
    <w:rsid w:val="006216F8"/>
    <w:rsid w:val="00755A03"/>
    <w:rsid w:val="00CD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5FA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5D683B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683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nnectme.apple.com/people/brent.austin" TargetMode="External"/><Relationship Id="rId6" Type="http://schemas.openxmlformats.org/officeDocument/2006/relationships/hyperlink" Target="https://connectme.apple.com/people/swathi_appasani" TargetMode="External"/><Relationship Id="rId7" Type="http://schemas.openxmlformats.org/officeDocument/2006/relationships/hyperlink" Target="https://mop-dev.corp.apple.com/" TargetMode="External"/><Relationship Id="rId8" Type="http://schemas.openxmlformats.org/officeDocument/2006/relationships/hyperlink" Target="https://manufacturing.apple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1778</Words>
  <Characters>10138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2018-01-15T03:17:00Z</cp:lastPrinted>
  <dcterms:created xsi:type="dcterms:W3CDTF">2018-02-06T08:48:00Z</dcterms:created>
  <dcterms:modified xsi:type="dcterms:W3CDTF">2018-02-06T08:48:00Z</dcterms:modified>
</cp:coreProperties>
</file>